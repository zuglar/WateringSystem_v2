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Heading2"/>
        <w:jc w:val="center"/>
        <w:rPr/>
      </w:pPr>
      <w:bookmarkStart w:id="0" w:name="__RefHeading___Toc658_1520215723"/>
      <w:bookmarkStart w:id="1" w:name="_Toc98007855"/>
      <w:bookmarkEnd w:id="0"/>
      <w:r>
        <w:rPr/>
        <w:t>Feladatkiírás</w:t>
      </w:r>
      <w:bookmarkEnd w:id="1"/>
    </w:p>
    <w:p>
      <w:pPr>
        <w:pStyle w:val="Dfk2"/>
        <w:spacing w:lineRule="auto" w:line="240"/>
        <w:rPr/>
      </w:pPr>
      <w:r>
        <w:rPr/>
      </w:r>
    </w:p>
    <w:p>
      <w:pPr>
        <w:pStyle w:val="Dfk2"/>
        <w:spacing w:lineRule="auto" w:line="240"/>
        <w:rPr/>
      </w:pPr>
      <w:r>
        <w:rPr/>
      </w:r>
    </w:p>
    <w:p>
      <w:pPr>
        <w:pStyle w:val="Dfk2"/>
        <w:spacing w:lineRule="auto" w:line="240"/>
        <w:rPr/>
      </w:pPr>
      <w:r>
        <w:rPr/>
        <w:t>Az öntözőrendszerek segítségével mesterséges úton szabályozható a talaj nedvességtartalma, elérhető a kívánt cél, termés minőség, termés mennyiség, szép kert, szép pázsit vagy egy szép cserepes növény [1].</w:t>
      </w:r>
    </w:p>
    <w:p>
      <w:pPr>
        <w:pStyle w:val="Dfk2"/>
        <w:spacing w:lineRule="auto" w:line="240"/>
        <w:rPr/>
      </w:pPr>
      <w:r>
        <w:rPr/>
        <w:t>Felhasználástól függően sok fajta öntözőrendszer megvásárolható, melynek költsége 50000 Ft és több millió forint közt terjed.</w:t>
      </w:r>
    </w:p>
    <w:p>
      <w:pPr>
        <w:pStyle w:val="Dfk2"/>
        <w:spacing w:lineRule="auto" w:line="240"/>
        <w:rPr/>
      </w:pPr>
      <w:r>
        <w:rPr/>
        <w:t>A dolgozat célja egy öntözőrendszer vezérlőegység megtervezése és megvalósítása, amely a következő feltételeken alapszik:</w:t>
      </w:r>
    </w:p>
    <w:p>
      <w:pPr>
        <w:pStyle w:val="Dfk2"/>
        <w:numPr>
          <w:ilvl w:val="0"/>
          <w:numId w:val="3"/>
        </w:numPr>
        <w:spacing w:lineRule="auto" w:line="240"/>
        <w:rPr/>
      </w:pPr>
      <w:r>
        <w:rPr/>
        <w:t>IoT (Internet of Things) alapszik.</w:t>
      </w:r>
    </w:p>
    <w:p>
      <w:pPr>
        <w:pStyle w:val="Dfk2"/>
        <w:numPr>
          <w:ilvl w:val="0"/>
          <w:numId w:val="3"/>
        </w:numPr>
        <w:spacing w:lineRule="auto" w:line="240"/>
        <w:rPr/>
      </w:pPr>
      <w:r>
        <w:rPr/>
        <w:t>Lehetőséget nyújt egyéni feltételeknek, pl. kert, cserepes növények öntözésére.</w:t>
      </w:r>
    </w:p>
    <w:p>
      <w:pPr>
        <w:pStyle w:val="Dfk2"/>
        <w:numPr>
          <w:ilvl w:val="0"/>
          <w:numId w:val="3"/>
        </w:numPr>
        <w:spacing w:lineRule="auto" w:line="240"/>
        <w:rPr/>
      </w:pPr>
      <w:r>
        <w:rPr/>
        <w:t>Megvalósítása költségtervezhető.</w:t>
      </w:r>
    </w:p>
    <w:p>
      <w:pPr>
        <w:pStyle w:val="Dfk2"/>
        <w:numPr>
          <w:ilvl w:val="0"/>
          <w:numId w:val="3"/>
        </w:numPr>
        <w:spacing w:lineRule="auto" w:line="240"/>
        <w:rPr/>
      </w:pPr>
      <w:r>
        <w:rPr/>
        <w:t>Megvalósításához használt elektronikai eszközök, alkatrészek elérhető áron megvásárolhatók.</w:t>
      </w:r>
    </w:p>
    <w:p>
      <w:pPr>
        <w:pStyle w:val="Dfk2"/>
        <w:numPr>
          <w:ilvl w:val="0"/>
          <w:numId w:val="3"/>
        </w:numPr>
        <w:spacing w:lineRule="auto" w:line="240"/>
        <w:rPr/>
      </w:pPr>
      <w:r>
        <w:rPr/>
        <w:t>Környezetbarát, elektronikai alkatrészek elektronika hulladékból felhasználhatók</w:t>
      </w:r>
    </w:p>
    <w:p>
      <w:pPr>
        <w:pStyle w:val="Dfk2"/>
        <w:numPr>
          <w:ilvl w:val="0"/>
          <w:numId w:val="3"/>
        </w:numPr>
        <w:spacing w:lineRule="auto" w:line="240"/>
        <w:rPr/>
      </w:pPr>
      <w:r>
        <w:rPr/>
        <w:t>A kódok nyilvánosak, bárki számára elérhetőek, igényeknek módosítható</w:t>
      </w:r>
    </w:p>
    <w:p>
      <w:pPr>
        <w:pStyle w:val="Dfk2"/>
        <w:numPr>
          <w:ilvl w:val="0"/>
          <w:numId w:val="3"/>
        </w:numPr>
        <w:spacing w:lineRule="auto" w:line="240"/>
        <w:rPr/>
      </w:pPr>
      <w:r>
        <w:rPr/>
        <w:t>Önállóan, saját kezűleg összerakható, alakítható, bővíthető.</w:t>
      </w:r>
    </w:p>
    <w:p>
      <w:pPr>
        <w:pStyle w:val="Dfk2"/>
        <w:spacing w:lineRule="auto" w:line="240"/>
        <w:ind w:hanging="0"/>
        <w:rPr/>
      </w:pPr>
      <w:r>
        <w:rPr/>
      </w:r>
    </w:p>
    <w:p>
      <w:pPr>
        <w:pStyle w:val="Dfk2"/>
        <w:spacing w:lineRule="auto" w:line="240"/>
        <w:ind w:hanging="0"/>
        <w:rPr/>
      </w:pPr>
      <w:r>
        <w:rPr/>
      </w:r>
      <w:r>
        <w:br w:type="page"/>
      </w:r>
    </w:p>
    <w:p>
      <w:pPr>
        <w:pStyle w:val="Normal"/>
        <w:rPr/>
      </w:pPr>
      <w:r>
        <w:rPr/>
      </w:r>
    </w:p>
    <w:p>
      <w:pPr>
        <w:pStyle w:val="Heading2"/>
        <w:jc w:val="center"/>
        <w:rPr/>
      </w:pPr>
      <w:bookmarkStart w:id="2" w:name="__RefHeading___Toc660_1520215723"/>
      <w:bookmarkStart w:id="3" w:name="_Toc98007856"/>
      <w:bookmarkEnd w:id="2"/>
      <w:r>
        <w:rPr/>
        <w:t>Tartalmi összefoglaló</w:t>
      </w:r>
      <w:bookmarkEnd w:id="3"/>
    </w:p>
    <w:p>
      <w:pPr>
        <w:pStyle w:val="Normal"/>
        <w:rPr/>
      </w:pPr>
      <w:r>
        <w:rPr/>
      </w:r>
    </w:p>
    <w:p>
      <w:pPr>
        <w:pStyle w:val="Dto2"/>
        <w:numPr>
          <w:ilvl w:val="0"/>
          <w:numId w:val="2"/>
        </w:numPr>
        <w:rPr/>
      </w:pPr>
      <w:r>
        <w:rPr/>
        <w:t>A téma megnevezése:</w:t>
      </w:r>
    </w:p>
    <w:p>
      <w:pPr>
        <w:pStyle w:val="Dto2"/>
        <w:numPr>
          <w:ilvl w:val="0"/>
          <w:numId w:val="0"/>
        </w:numPr>
        <w:ind w:left="720" w:hanging="0"/>
        <w:rPr/>
      </w:pPr>
      <w:r>
        <w:rPr/>
      </w:r>
    </w:p>
    <w:p>
      <w:pPr>
        <w:pStyle w:val="Dto3"/>
        <w:rPr/>
      </w:pPr>
      <w:r>
        <w:rPr/>
        <w:t>A szakdolgozat témája öntözőrendszer tervezés és megvalósítás.</w:t>
      </w:r>
    </w:p>
    <w:p>
      <w:pPr>
        <w:pStyle w:val="Dto3"/>
        <w:rPr/>
      </w:pPr>
      <w:r>
        <w:rPr/>
      </w:r>
    </w:p>
    <w:p>
      <w:pPr>
        <w:pStyle w:val="Dto2"/>
        <w:numPr>
          <w:ilvl w:val="0"/>
          <w:numId w:val="2"/>
        </w:numPr>
        <w:rPr/>
      </w:pPr>
      <w:r>
        <w:rPr/>
        <w:t>A megadott feladat megfogalmazása:</w:t>
      </w:r>
    </w:p>
    <w:p>
      <w:pPr>
        <w:pStyle w:val="Dto2"/>
        <w:numPr>
          <w:ilvl w:val="0"/>
          <w:numId w:val="0"/>
        </w:numPr>
        <w:ind w:left="720" w:hanging="0"/>
        <w:rPr/>
      </w:pPr>
      <w:r>
        <w:rPr/>
      </w:r>
    </w:p>
    <w:p>
      <w:pPr>
        <w:pStyle w:val="Dto2"/>
        <w:numPr>
          <w:ilvl w:val="0"/>
          <w:numId w:val="0"/>
        </w:numPr>
        <w:spacing w:lineRule="auto" w:line="360"/>
        <w:ind w:left="0" w:hanging="0"/>
        <w:rPr/>
      </w:pPr>
      <w:r>
        <w:rPr>
          <w:b w:val="false"/>
          <w:bCs/>
        </w:rPr>
        <w:t>A munka során megtervezni, magválósítani az öntözőrendszert, amelyet a felhasználó saját igényeinek alakíthat, saját kezűleg megvalósíthat.</w:t>
      </w:r>
    </w:p>
    <w:p>
      <w:pPr>
        <w:pStyle w:val="Dto3"/>
        <w:rPr>
          <w:b/>
          <w:b/>
          <w:bCs/>
        </w:rPr>
      </w:pPr>
      <w:r>
        <w:rPr>
          <w:b/>
          <w:bCs/>
        </w:rPr>
      </w:r>
    </w:p>
    <w:p>
      <w:pPr>
        <w:pStyle w:val="Dto2"/>
        <w:numPr>
          <w:ilvl w:val="0"/>
          <w:numId w:val="2"/>
        </w:numPr>
        <w:rPr/>
      </w:pPr>
      <w:r>
        <w:rPr/>
        <w:t>A megoldási mód:</w:t>
      </w:r>
    </w:p>
    <w:p>
      <w:pPr>
        <w:pStyle w:val="Dto2"/>
        <w:numPr>
          <w:ilvl w:val="0"/>
          <w:numId w:val="0"/>
        </w:numPr>
        <w:ind w:left="0" w:hanging="0"/>
        <w:rPr/>
      </w:pPr>
      <w:r>
        <w:rPr/>
      </w:r>
    </w:p>
    <w:p>
      <w:pPr>
        <w:pStyle w:val="Dto2"/>
        <w:numPr>
          <w:ilvl w:val="0"/>
          <w:numId w:val="0"/>
        </w:numPr>
        <w:spacing w:lineRule="auto" w:line="360"/>
        <w:ind w:left="0" w:hanging="0"/>
        <w:rPr/>
      </w:pPr>
      <w:r>
        <w:rPr>
          <w:b w:val="false"/>
          <w:bCs/>
        </w:rPr>
        <w:t>Arduino elektronikai lap, SD kártyaolvasó és DS3231 RTC (valós idejű óra) egységek kódjának megírása ingyenes Arduino nyílt forrású fejlesztőplatform használatával. A vezérlőegység mechanikai és elektromos tervezése, megépítése.</w:t>
      </w:r>
    </w:p>
    <w:p>
      <w:pPr>
        <w:pStyle w:val="Dto3"/>
        <w:rPr>
          <w:b/>
          <w:b/>
          <w:bCs/>
        </w:rPr>
      </w:pPr>
      <w:r>
        <w:rPr>
          <w:b/>
          <w:bCs/>
        </w:rPr>
      </w:r>
    </w:p>
    <w:p>
      <w:pPr>
        <w:pStyle w:val="Dto2"/>
        <w:numPr>
          <w:ilvl w:val="0"/>
          <w:numId w:val="2"/>
        </w:numPr>
        <w:rPr/>
      </w:pPr>
      <w:r>
        <w:rPr/>
        <w:t>Alkalmazott eszközök, módszerek:</w:t>
      </w:r>
    </w:p>
    <w:p>
      <w:pPr>
        <w:pStyle w:val="Dto2"/>
        <w:numPr>
          <w:ilvl w:val="0"/>
          <w:numId w:val="0"/>
        </w:numPr>
        <w:ind w:left="720" w:hanging="0"/>
        <w:rPr/>
      </w:pPr>
      <w:r>
        <w:rPr/>
      </w:r>
    </w:p>
    <w:p>
      <w:pPr>
        <w:pStyle w:val="Dto3"/>
        <w:rPr/>
      </w:pPr>
      <w:r>
        <w:rPr/>
        <w:t>A kód és weblap megírásához alkalmazott ingyenes programok: Visual Studio Code szövegszerkesztő, PlatformIO kiegészítő - Arduino fejlesztőplatform.</w:t>
      </w:r>
    </w:p>
    <w:p>
      <w:pPr>
        <w:pStyle w:val="Dto3"/>
        <w:rPr/>
      </w:pPr>
      <w:r>
        <w:rPr/>
        <w:t xml:space="preserve">Arduino megépített próbapanel és kapcsolási rajza Fritzing ingyenes program használatával megvalósítva. </w:t>
      </w:r>
    </w:p>
    <w:p>
      <w:pPr>
        <w:pStyle w:val="Dto3"/>
        <w:rPr/>
      </w:pPr>
      <w:r>
        <w:rPr/>
        <w:t>Alkalmazott elektronika eszközök: NodeMCU_ESP-32s elektronikai lap, SD kártya és kártyaolvasó, DS3231 RTC (valós idejű óra), Arduino 5V négy csatornás relé elektronikai lap, AHT20+BMP280 nagy pontosságú hőmérséklet, páratartalom, légnyomás érzékelő, SN74HC04N Hex inverter, SN74HC595N 8-Bittes Shift Register, BC337 tranzisztorok, ellenállások, kondenzátorok, alumínium hűtő, Arduino próbapanel, NYÁK.</w:t>
      </w:r>
    </w:p>
    <w:p>
      <w:pPr>
        <w:pStyle w:val="Dto3"/>
        <w:rPr/>
      </w:pPr>
      <w:r>
        <w:rPr/>
      </w:r>
    </w:p>
    <w:p>
      <w:pPr>
        <w:pStyle w:val="Dto2"/>
        <w:numPr>
          <w:ilvl w:val="0"/>
          <w:numId w:val="2"/>
        </w:numPr>
        <w:rPr/>
      </w:pPr>
      <w:r>
        <w:rPr/>
        <w:t>Elért eredmények:</w:t>
      </w:r>
    </w:p>
    <w:p>
      <w:pPr>
        <w:pStyle w:val="Dto3"/>
        <w:rPr/>
      </w:pPr>
      <w:r>
        <w:rPr/>
      </w:r>
    </w:p>
    <w:p>
      <w:pPr>
        <w:pStyle w:val="Dto3"/>
        <w:rPr/>
      </w:pPr>
      <w:r>
        <w:rPr/>
      </w:r>
    </w:p>
    <w:p>
      <w:pPr>
        <w:pStyle w:val="Dto2"/>
        <w:numPr>
          <w:ilvl w:val="0"/>
          <w:numId w:val="2"/>
        </w:numPr>
        <w:rPr/>
      </w:pPr>
      <w:r>
        <w:rPr/>
        <w:t>Kulcsszavak:</w:t>
      </w:r>
    </w:p>
    <w:p>
      <w:pPr>
        <w:pStyle w:val="Normal"/>
        <w:rPr/>
      </w:pPr>
      <w:r>
        <w:rPr/>
        <w:t>Strapping pins</w:t>
      </w:r>
      <w:r>
        <w:br w:type="page"/>
      </w:r>
    </w:p>
    <w:p>
      <w:pPr>
        <w:pStyle w:val="Normal"/>
        <w:rPr/>
      </w:pPr>
      <w:r>
        <w:rPr/>
      </w:r>
    </w:p>
    <w:p>
      <w:pPr>
        <w:pStyle w:val="Heading2"/>
        <w:jc w:val="center"/>
        <w:rPr/>
      </w:pPr>
      <w:bookmarkStart w:id="4" w:name="__RefHeading___Toc662_1520215723"/>
      <w:bookmarkStart w:id="5" w:name="_Toc98007857"/>
      <w:bookmarkEnd w:id="4"/>
      <w:r>
        <w:rPr/>
        <w:t>Tartalomjegyzék</w:t>
      </w:r>
      <w:bookmarkEnd w:id="5"/>
    </w:p>
    <w:sdt>
      <w:sdtPr>
        <w:docPartObj>
          <w:docPartGallery w:val="Table of Contents"/>
          <w:docPartUnique w:val="true"/>
        </w:docPartObj>
      </w:sdtPr>
      <w:sdtContent>
        <w:p>
          <w:pPr>
            <w:pStyle w:val="Contents2"/>
            <w:tabs>
              <w:tab w:val="clear" w:pos="708"/>
              <w:tab w:val="right" w:pos="9072" w:leader="dot"/>
            </w:tabs>
            <w:rPr/>
          </w:pPr>
          <w:r>
            <w:fldChar w:fldCharType="begin"/>
          </w:r>
          <w:r>
            <w:rPr>
              <w:webHidden/>
              <w:rStyle w:val="IndexLink"/>
            </w:rPr>
            <w:instrText> TOC \z \o "1-3" \u \h</w:instrText>
          </w:r>
          <w:r>
            <w:rPr>
              <w:webHidden/>
              <w:rStyle w:val="IndexLink"/>
            </w:rPr>
            <w:fldChar w:fldCharType="separate"/>
          </w:r>
          <w:hyperlink w:anchor="__RefHeading___Toc658_1520215723">
            <w:r>
              <w:rPr>
                <w:webHidden/>
                <w:rStyle w:val="IndexLink"/>
              </w:rPr>
              <w:t xml:space="preserve">​ </w:t>
            </w:r>
            <w:r>
              <w:rPr>
                <w:rStyle w:val="IndexLink"/>
              </w:rPr>
              <w:t>Feladatkiírás</w:t>
              <w:tab/>
              <w:t>2</w:t>
            </w:r>
          </w:hyperlink>
        </w:p>
        <w:p>
          <w:pPr>
            <w:pStyle w:val="Contents2"/>
            <w:tabs>
              <w:tab w:val="clear" w:pos="708"/>
              <w:tab w:val="right" w:pos="9072" w:leader="dot"/>
            </w:tabs>
            <w:rPr/>
          </w:pPr>
          <w:hyperlink w:anchor="__RefHeading___Toc660_1520215723">
            <w:r>
              <w:rPr>
                <w:webHidden/>
                <w:rStyle w:val="IndexLink"/>
              </w:rPr>
              <w:t xml:space="preserve">​ </w:t>
            </w:r>
            <w:r>
              <w:rPr>
                <w:rStyle w:val="IndexLink"/>
              </w:rPr>
              <w:t>Tartalmi összefoglaló</w:t>
              <w:tab/>
              <w:t>3</w:t>
            </w:r>
          </w:hyperlink>
        </w:p>
        <w:p>
          <w:pPr>
            <w:pStyle w:val="Contents2"/>
            <w:tabs>
              <w:tab w:val="clear" w:pos="708"/>
              <w:tab w:val="right" w:pos="9072" w:leader="dot"/>
            </w:tabs>
            <w:rPr/>
          </w:pPr>
          <w:hyperlink w:anchor="__RefHeading___Toc662_1520215723">
            <w:r>
              <w:rPr>
                <w:webHidden/>
                <w:rStyle w:val="IndexLink"/>
              </w:rPr>
              <w:t xml:space="preserve">​ </w:t>
            </w:r>
            <w:r>
              <w:rPr>
                <w:rStyle w:val="IndexLink"/>
              </w:rPr>
              <w:t>Tartalomjegyzék</w:t>
              <w:tab/>
              <w:t>4</w:t>
            </w:r>
          </w:hyperlink>
        </w:p>
        <w:p>
          <w:pPr>
            <w:pStyle w:val="Contents1"/>
            <w:tabs>
              <w:tab w:val="clear" w:pos="708"/>
              <w:tab w:val="right" w:pos="9072" w:leader="dot"/>
            </w:tabs>
            <w:rPr/>
          </w:pPr>
          <w:hyperlink w:anchor="__RefHeading___Toc664_1520215723">
            <w:r>
              <w:rPr>
                <w:webHidden/>
                <w:rStyle w:val="IndexLink"/>
              </w:rPr>
              <w:t xml:space="preserve">​ </w:t>
            </w:r>
            <w:r>
              <w:rPr>
                <w:rStyle w:val="IndexLink"/>
              </w:rPr>
              <w:t>BEVEZETÉS</w:t>
              <w:tab/>
              <w:t>5</w:t>
            </w:r>
          </w:hyperlink>
        </w:p>
        <w:p>
          <w:pPr>
            <w:pStyle w:val="Contents1"/>
            <w:tabs>
              <w:tab w:val="clear" w:pos="708"/>
              <w:tab w:val="right" w:pos="9072" w:leader="dot"/>
            </w:tabs>
            <w:rPr/>
          </w:pPr>
          <w:hyperlink w:anchor="__RefHeading___Toc666_1520215723">
            <w:r>
              <w:rPr>
                <w:webHidden/>
                <w:rStyle w:val="IndexLink"/>
              </w:rPr>
              <w:t xml:space="preserve">​ </w:t>
            </w:r>
            <w:r>
              <w:rPr>
                <w:rStyle w:val="IndexLink"/>
              </w:rPr>
              <w:t>1. A MIKROVEZÉRLŐ</w:t>
              <w:tab/>
              <w:t>5</w:t>
            </w:r>
          </w:hyperlink>
        </w:p>
        <w:p>
          <w:pPr>
            <w:pStyle w:val="Contents2"/>
            <w:tabs>
              <w:tab w:val="clear" w:pos="708"/>
              <w:tab w:val="right" w:pos="9072" w:leader="dot"/>
            </w:tabs>
            <w:rPr/>
          </w:pPr>
          <w:hyperlink w:anchor="__RefHeading___Toc668_1520215723">
            <w:r>
              <w:rPr>
                <w:webHidden/>
                <w:rStyle w:val="IndexLink"/>
              </w:rPr>
              <w:t xml:space="preserve">​ </w:t>
            </w:r>
            <w:r>
              <w:rPr>
                <w:rStyle w:val="IndexLink"/>
              </w:rPr>
              <w:t>1.1. A mikrovezérlő perifériák néhány mondatban</w:t>
              <w:tab/>
              <w:t>5</w:t>
            </w:r>
          </w:hyperlink>
        </w:p>
        <w:p>
          <w:pPr>
            <w:pStyle w:val="Contents2"/>
            <w:tabs>
              <w:tab w:val="clear" w:pos="708"/>
              <w:tab w:val="right" w:pos="9072" w:leader="dot"/>
            </w:tabs>
            <w:rPr/>
          </w:pPr>
          <w:hyperlink w:anchor="__RefHeading___Toc670_1520215723">
            <w:r>
              <w:rPr>
                <w:webHidden/>
                <w:rStyle w:val="IndexLink"/>
              </w:rPr>
              <w:t xml:space="preserve">​ </w:t>
            </w:r>
            <w:r>
              <w:rPr>
                <w:rStyle w:val="IndexLink"/>
              </w:rPr>
              <w:t xml:space="preserve">1.2. A mikrovezérlő </w:t>
            </w:r>
            <w:r>
              <w:rPr>
                <w:rStyle w:val="IndexLink"/>
                <w:i/>
                <w:iCs/>
              </w:rPr>
              <w:t>HA MÉG KELL VALAMI</w:t>
            </w:r>
            <w:r>
              <w:rPr>
                <w:rStyle w:val="IndexLink"/>
              </w:rPr>
              <w:tab/>
              <w:t>7</w:t>
            </w:r>
          </w:hyperlink>
        </w:p>
        <w:p>
          <w:pPr>
            <w:pStyle w:val="Contents1"/>
            <w:tabs>
              <w:tab w:val="clear" w:pos="708"/>
              <w:tab w:val="right" w:pos="9072" w:leader="dot"/>
            </w:tabs>
            <w:rPr/>
          </w:pPr>
          <w:hyperlink w:anchor="__RefHeading___Toc672_1520215723">
            <w:r>
              <w:rPr>
                <w:webHidden/>
                <w:rStyle w:val="IndexLink"/>
              </w:rPr>
              <w:t xml:space="preserve">​ </w:t>
            </w:r>
            <w:r>
              <w:rPr>
                <w:rStyle w:val="IndexLink"/>
              </w:rPr>
              <w:t>2. Öntözőrendszer elektronikai megvalósítása</w:t>
              <w:tab/>
              <w:t>7</w:t>
            </w:r>
          </w:hyperlink>
        </w:p>
        <w:p>
          <w:pPr>
            <w:pStyle w:val="Contents2"/>
            <w:tabs>
              <w:tab w:val="clear" w:pos="708"/>
              <w:tab w:val="right" w:pos="9072" w:leader="dot"/>
            </w:tabs>
            <w:rPr/>
          </w:pPr>
          <w:hyperlink w:anchor="__RefHeading___Toc674_1520215723">
            <w:r>
              <w:rPr>
                <w:webHidden/>
                <w:rStyle w:val="IndexLink"/>
              </w:rPr>
              <w:t xml:space="preserve">​ </w:t>
            </w:r>
            <w:r>
              <w:rPr>
                <w:rStyle w:val="IndexLink"/>
              </w:rPr>
              <w:t>2.1. Alkalmazott elektronikai eszközök</w:t>
              <w:tab/>
              <w:t>7</w:t>
            </w:r>
          </w:hyperlink>
        </w:p>
        <w:p>
          <w:pPr>
            <w:pStyle w:val="Contents3"/>
            <w:tabs>
              <w:tab w:val="clear" w:pos="708"/>
              <w:tab w:val="right" w:pos="9072" w:leader="dot"/>
            </w:tabs>
            <w:rPr/>
          </w:pPr>
          <w:hyperlink w:anchor="__RefHeading___Toc676_1520215723">
            <w:r>
              <w:rPr>
                <w:webHidden/>
                <w:rStyle w:val="IndexLink"/>
              </w:rPr>
              <w:t xml:space="preserve">​ </w:t>
            </w:r>
            <w:r>
              <w:rPr>
                <w:rStyle w:val="IndexLink"/>
              </w:rPr>
              <w:t>2.1.1. NodeMCU-32S fejlesztői elektronikai lap</w:t>
              <w:tab/>
              <w:t>7</w:t>
            </w:r>
          </w:hyperlink>
        </w:p>
        <w:p>
          <w:pPr>
            <w:pStyle w:val="Contents3"/>
            <w:tabs>
              <w:tab w:val="clear" w:pos="708"/>
              <w:tab w:val="right" w:pos="9072" w:leader="dot"/>
            </w:tabs>
            <w:rPr/>
          </w:pPr>
          <w:hyperlink w:anchor="__RefHeading___Toc733_1520215723">
            <w:r>
              <w:rPr>
                <w:webHidden/>
                <w:rStyle w:val="IndexLink"/>
              </w:rPr>
              <w:t xml:space="preserve">​ </w:t>
            </w:r>
            <w:r>
              <w:rPr>
                <w:rStyle w:val="IndexLink"/>
              </w:rPr>
              <w:t>2.1.2. DS3231 RTC – Valós idejű óra elektronikai lap</w:t>
              <w:tab/>
              <w:t>8</w:t>
            </w:r>
          </w:hyperlink>
        </w:p>
        <w:p>
          <w:pPr>
            <w:pStyle w:val="Contents3"/>
            <w:tabs>
              <w:tab w:val="clear" w:pos="708"/>
              <w:tab w:val="right" w:pos="9072" w:leader="dot"/>
            </w:tabs>
            <w:rPr/>
          </w:pPr>
          <w:hyperlink w:anchor="__RefHeading___Toc757_1520215723">
            <w:r>
              <w:rPr>
                <w:webHidden/>
                <w:rStyle w:val="IndexLink"/>
              </w:rPr>
              <w:t xml:space="preserve">​ </w:t>
            </w:r>
            <w:r>
              <w:rPr>
                <w:rStyle w:val="IndexLink"/>
              </w:rPr>
              <w:t>2.1.3. Micro SD Card elektronikai lap</w:t>
              <w:tab/>
              <w:t>9</w:t>
            </w:r>
          </w:hyperlink>
        </w:p>
        <w:p>
          <w:pPr>
            <w:pStyle w:val="Contents2"/>
            <w:tabs>
              <w:tab w:val="clear" w:pos="708"/>
              <w:tab w:val="right" w:pos="9072" w:leader="dot"/>
            </w:tabs>
            <w:rPr/>
          </w:pPr>
          <w:hyperlink w:anchor="__RefHeading___Toc678_1520215723">
            <w:r>
              <w:rPr>
                <w:webHidden/>
                <w:rStyle w:val="IndexLink"/>
              </w:rPr>
              <w:t xml:space="preserve">​ </w:t>
            </w:r>
            <w:r>
              <w:rPr>
                <w:rStyle w:val="IndexLink"/>
              </w:rPr>
              <w:t>2.2. Az atommag</w:t>
              <w:tab/>
              <w:t>9</w:t>
            </w:r>
          </w:hyperlink>
        </w:p>
        <w:p>
          <w:pPr>
            <w:pStyle w:val="Contents3"/>
            <w:tabs>
              <w:tab w:val="clear" w:pos="708"/>
              <w:tab w:val="right" w:pos="9072" w:leader="dot"/>
            </w:tabs>
            <w:rPr/>
          </w:pPr>
          <w:hyperlink w:anchor="__RefHeading___Toc680_1520215723">
            <w:r>
              <w:rPr>
                <w:webHidden/>
                <w:rStyle w:val="IndexLink"/>
              </w:rPr>
              <w:t xml:space="preserve">​ </w:t>
            </w:r>
            <w:r>
              <w:rPr>
                <w:rStyle w:val="IndexLink"/>
              </w:rPr>
              <w:t>2.2.1. Az atommag szerkezete</w:t>
              <w:tab/>
              <w:t>10</w:t>
            </w:r>
          </w:hyperlink>
        </w:p>
        <w:p>
          <w:pPr>
            <w:pStyle w:val="Contents3"/>
            <w:tabs>
              <w:tab w:val="clear" w:pos="708"/>
              <w:tab w:val="right" w:pos="9072" w:leader="dot"/>
            </w:tabs>
            <w:rPr/>
          </w:pPr>
          <w:hyperlink w:anchor="__RefHeading___Toc682_1520215723">
            <w:r>
              <w:rPr>
                <w:webHidden/>
                <w:rStyle w:val="IndexLink"/>
              </w:rPr>
              <w:t xml:space="preserve">​ </w:t>
            </w:r>
            <w:r>
              <w:rPr>
                <w:rStyle w:val="IndexLink"/>
              </w:rPr>
              <w:t>2.2.2.</w:t>
              <w:tab/>
              <w:t>10</w:t>
            </w:r>
          </w:hyperlink>
        </w:p>
        <w:p>
          <w:pPr>
            <w:pStyle w:val="Contents3"/>
            <w:tabs>
              <w:tab w:val="clear" w:pos="708"/>
              <w:tab w:val="right" w:pos="9072" w:leader="dot"/>
            </w:tabs>
            <w:rPr/>
          </w:pPr>
          <w:hyperlink w:anchor="__RefHeading___Toc684_1520215723">
            <w:r>
              <w:rPr>
                <w:webHidden/>
                <w:rStyle w:val="IndexLink"/>
              </w:rPr>
              <w:t xml:space="preserve">​ </w:t>
            </w:r>
            <w:r>
              <w:rPr>
                <w:rStyle w:val="IndexLink"/>
              </w:rPr>
              <w:t>2.2.3.</w:t>
              <w:tab/>
              <w:t>10</w:t>
            </w:r>
          </w:hyperlink>
        </w:p>
        <w:p>
          <w:pPr>
            <w:pStyle w:val="Contents1"/>
            <w:tabs>
              <w:tab w:val="clear" w:pos="708"/>
              <w:tab w:val="right" w:pos="9072" w:leader="dot"/>
            </w:tabs>
            <w:rPr/>
          </w:pPr>
          <w:hyperlink w:anchor="__RefHeading___Toc686_1520215723">
            <w:r>
              <w:rPr>
                <w:webHidden/>
                <w:rStyle w:val="IndexLink"/>
              </w:rPr>
              <w:t xml:space="preserve">​ </w:t>
            </w:r>
            <w:r>
              <w:rPr>
                <w:rStyle w:val="IndexLink"/>
              </w:rPr>
              <w:t>3. ATOMMAG KÉSZÍTÉSI TECHNOLÓGIÁK</w:t>
              <w:tab/>
              <w:t>10</w:t>
            </w:r>
          </w:hyperlink>
        </w:p>
        <w:p>
          <w:pPr>
            <w:pStyle w:val="Contents2"/>
            <w:tabs>
              <w:tab w:val="clear" w:pos="708"/>
              <w:tab w:val="right" w:pos="9072" w:leader="dot"/>
            </w:tabs>
            <w:rPr/>
          </w:pPr>
          <w:hyperlink w:anchor="__RefHeading___Toc688_1520215723">
            <w:r>
              <w:rPr>
                <w:webHidden/>
                <w:rStyle w:val="IndexLink"/>
              </w:rPr>
              <w:t xml:space="preserve">​ </w:t>
            </w:r>
            <w:r>
              <w:rPr>
                <w:rStyle w:val="IndexLink"/>
              </w:rPr>
              <w:t>3.1.</w:t>
              <w:tab/>
              <w:t>10</w:t>
            </w:r>
          </w:hyperlink>
        </w:p>
        <w:p>
          <w:pPr>
            <w:pStyle w:val="Contents2"/>
            <w:tabs>
              <w:tab w:val="clear" w:pos="708"/>
              <w:tab w:val="right" w:pos="9072" w:leader="dot"/>
            </w:tabs>
            <w:rPr/>
          </w:pPr>
          <w:hyperlink w:anchor="__RefHeading___Toc690_1520215723">
            <w:r>
              <w:rPr>
                <w:webHidden/>
                <w:rStyle w:val="IndexLink"/>
              </w:rPr>
              <w:t xml:space="preserve">​ </w:t>
            </w:r>
            <w:r>
              <w:rPr>
                <w:rStyle w:val="IndexLink"/>
              </w:rPr>
              <w:t>3.2.</w:t>
              <w:tab/>
              <w:t>10</w:t>
            </w:r>
          </w:hyperlink>
        </w:p>
        <w:p>
          <w:pPr>
            <w:pStyle w:val="Contents2"/>
            <w:tabs>
              <w:tab w:val="clear" w:pos="708"/>
              <w:tab w:val="right" w:pos="9072" w:leader="dot"/>
            </w:tabs>
            <w:rPr/>
          </w:pPr>
          <w:hyperlink w:anchor="__RefHeading___Toc692_1520215723">
            <w:r>
              <w:rPr>
                <w:webHidden/>
                <w:rStyle w:val="IndexLink"/>
              </w:rPr>
              <w:t xml:space="preserve">​ </w:t>
            </w:r>
            <w:r>
              <w:rPr>
                <w:rStyle w:val="IndexLink"/>
              </w:rPr>
              <w:t>3.3.</w:t>
              <w:tab/>
              <w:t>10</w:t>
            </w:r>
          </w:hyperlink>
        </w:p>
        <w:p>
          <w:pPr>
            <w:pStyle w:val="Contents1"/>
            <w:tabs>
              <w:tab w:val="clear" w:pos="708"/>
              <w:tab w:val="right" w:pos="9072" w:leader="dot"/>
            </w:tabs>
            <w:rPr/>
          </w:pPr>
          <w:hyperlink w:anchor="__RefHeading___Toc694_1520215723">
            <w:r>
              <w:rPr>
                <w:webHidden/>
                <w:rStyle w:val="IndexLink"/>
              </w:rPr>
              <w:t xml:space="preserve">​ </w:t>
            </w:r>
            <w:r>
              <w:rPr>
                <w:rStyle w:val="IndexLink"/>
              </w:rPr>
              <w:t>4. ATOMMAG KÉSZÍTÉSE BARACKMAGBÓL</w:t>
              <w:tab/>
              <w:t>10</w:t>
            </w:r>
          </w:hyperlink>
        </w:p>
        <w:p>
          <w:pPr>
            <w:pStyle w:val="Contents2"/>
            <w:tabs>
              <w:tab w:val="clear" w:pos="708"/>
              <w:tab w:val="right" w:pos="9072" w:leader="dot"/>
            </w:tabs>
            <w:rPr/>
          </w:pPr>
          <w:hyperlink w:anchor="__RefHeading___Toc696_1520215723">
            <w:r>
              <w:rPr>
                <w:webHidden/>
                <w:rStyle w:val="IndexLink"/>
              </w:rPr>
              <w:t xml:space="preserve">​ </w:t>
            </w:r>
            <w:r>
              <w:rPr>
                <w:rStyle w:val="IndexLink"/>
              </w:rPr>
              <w:t>4.1.</w:t>
              <w:tab/>
              <w:t>10</w:t>
            </w:r>
          </w:hyperlink>
        </w:p>
        <w:p>
          <w:pPr>
            <w:pStyle w:val="Contents2"/>
            <w:tabs>
              <w:tab w:val="clear" w:pos="708"/>
              <w:tab w:val="right" w:pos="9072" w:leader="dot"/>
            </w:tabs>
            <w:rPr/>
          </w:pPr>
          <w:hyperlink w:anchor="__RefHeading___Toc698_1520215723">
            <w:r>
              <w:rPr>
                <w:webHidden/>
                <w:rStyle w:val="IndexLink"/>
              </w:rPr>
              <w:t xml:space="preserve">​ </w:t>
            </w:r>
            <w:r>
              <w:rPr>
                <w:rStyle w:val="IndexLink"/>
              </w:rPr>
              <w:t>4.2.</w:t>
              <w:tab/>
              <w:t>10</w:t>
            </w:r>
          </w:hyperlink>
        </w:p>
        <w:p>
          <w:pPr>
            <w:pStyle w:val="Contents2"/>
            <w:tabs>
              <w:tab w:val="clear" w:pos="708"/>
              <w:tab w:val="right" w:pos="9072" w:leader="dot"/>
            </w:tabs>
            <w:rPr/>
          </w:pPr>
          <w:hyperlink w:anchor="__RefHeading___Toc700_1520215723">
            <w:r>
              <w:rPr>
                <w:webHidden/>
                <w:rStyle w:val="IndexLink"/>
              </w:rPr>
              <w:t xml:space="preserve">​ </w:t>
            </w:r>
            <w:r>
              <w:rPr>
                <w:rStyle w:val="IndexLink"/>
              </w:rPr>
              <w:t>4.3.</w:t>
              <w:tab/>
              <w:t>10</w:t>
            </w:r>
          </w:hyperlink>
        </w:p>
        <w:p>
          <w:pPr>
            <w:pStyle w:val="Contents2"/>
            <w:tabs>
              <w:tab w:val="clear" w:pos="708"/>
              <w:tab w:val="right" w:pos="9072" w:leader="dot"/>
            </w:tabs>
            <w:rPr/>
          </w:pPr>
          <w:hyperlink w:anchor="__RefHeading___Toc702_1520215723">
            <w:r>
              <w:rPr>
                <w:webHidden/>
                <w:rStyle w:val="IndexLink"/>
              </w:rPr>
              <w:t xml:space="preserve">​ </w:t>
            </w:r>
            <w:r>
              <w:rPr>
                <w:rStyle w:val="IndexLink"/>
              </w:rPr>
              <w:t>Irodalomjegyzék</w:t>
              <w:tab/>
              <w:t>11</w:t>
            </w:r>
          </w:hyperlink>
        </w:p>
        <w:p>
          <w:pPr>
            <w:pStyle w:val="Contents2"/>
            <w:tabs>
              <w:tab w:val="clear" w:pos="708"/>
              <w:tab w:val="right" w:pos="9072" w:leader="dot"/>
            </w:tabs>
            <w:rPr/>
          </w:pPr>
          <w:hyperlink w:anchor="__RefHeading___Toc704_1520215723">
            <w:r>
              <w:rPr>
                <w:webHidden/>
                <w:rStyle w:val="IndexLink"/>
              </w:rPr>
              <w:t xml:space="preserve">​ </w:t>
            </w:r>
            <w:r>
              <w:rPr>
                <w:rStyle w:val="IndexLink"/>
              </w:rPr>
              <w:t>Nyilatkozat</w:t>
              <w:tab/>
              <w:t>12</w:t>
            </w:r>
          </w:hyperlink>
        </w:p>
        <w:p>
          <w:pPr>
            <w:pStyle w:val="Contents2"/>
            <w:tabs>
              <w:tab w:val="clear" w:pos="708"/>
              <w:tab w:val="right" w:pos="9072" w:leader="dot"/>
            </w:tabs>
            <w:rPr/>
          </w:pPr>
          <w:hyperlink w:anchor="__RefHeading___Toc706_1520215723">
            <w:r>
              <w:rPr>
                <w:webHidden/>
                <w:rStyle w:val="IndexLink"/>
              </w:rPr>
              <w:t xml:space="preserve">​ </w:t>
            </w:r>
            <w:r>
              <w:rPr>
                <w:rStyle w:val="IndexLink"/>
              </w:rPr>
              <w:t>Köszönetnyilvánítás</w:t>
              <w:tab/>
              <w:t>13</w:t>
            </w:r>
          </w:hyperlink>
          <w:r>
            <w:rPr>
              <w:rStyle w:val="IndexLink"/>
            </w:rPr>
            <w:fldChar w:fldCharType="end"/>
          </w:r>
        </w:p>
      </w:sdtContent>
    </w:sdt>
    <w:p>
      <w:pPr>
        <w:pStyle w:val="Contents2"/>
        <w:tabs>
          <w:tab w:val="clear" w:pos="708"/>
          <w:tab w:val="right" w:pos="9062" w:leader="dot"/>
        </w:tabs>
        <w:rPr>
          <w:rFonts w:ascii="Calibri" w:hAnsi="Calibri" w:eastAsia="" w:cs="" w:asciiTheme="minorHAnsi" w:cstheme="minorBidi" w:eastAsiaTheme="minorEastAsia" w:hAnsiTheme="minorHAnsi"/>
          <w:b w:val="false"/>
          <w:b w:val="false"/>
          <w:bCs w:val="false"/>
          <w:sz w:val="22"/>
          <w:szCs w:val="22"/>
          <w:lang w:eastAsia="hu-HU"/>
        </w:rPr>
      </w:pPr>
      <w:r>
        <w:rPr>
          <w:rFonts w:eastAsia="" w:cs="" w:cstheme="minorBidi" w:eastAsiaTheme="minorEastAsia" w:ascii="Calibri" w:hAnsi="Calibri"/>
          <w:b w:val="false"/>
          <w:bCs w:val="false"/>
          <w:sz w:val="22"/>
          <w:szCs w:val="22"/>
          <w:lang w:eastAsia="hu-HU"/>
        </w:rPr>
      </w:r>
    </w:p>
    <w:p>
      <w:pPr>
        <w:pStyle w:val="Normal"/>
        <w:rPr>
          <w:b/>
          <w:b/>
          <w:bCs/>
          <w:lang w:eastAsia="en-GB"/>
        </w:rPr>
      </w:pPr>
      <w:r>
        <w:rPr>
          <w:b/>
          <w:bCs/>
          <w:lang w:eastAsia="en-GB"/>
        </w:rPr>
      </w:r>
    </w:p>
    <w:p>
      <w:pPr>
        <w:pStyle w:val="Normal"/>
        <w:jc w:val="center"/>
        <w:rPr/>
      </w:pPr>
      <w:r>
        <w:rPr/>
        <w:t>(A tényleges dolgozatban a címsorok között helyezkedik el a kapcsolódó tartalom!)</w:t>
      </w:r>
    </w:p>
    <w:p>
      <w:pPr>
        <w:pStyle w:val="Heading1"/>
        <w:rPr/>
      </w:pPr>
      <w:bookmarkStart w:id="6" w:name="__RefHeading___Toc664_1520215723"/>
      <w:bookmarkStart w:id="7" w:name="_Toc98007858"/>
      <w:bookmarkEnd w:id="6"/>
      <w:r>
        <w:rPr/>
        <w:t>BEVEZETÉS</w:t>
      </w:r>
      <w:bookmarkEnd w:id="7"/>
      <w:r>
        <w:rPr/>
        <w:t xml:space="preserve"> </w:t>
      </w:r>
    </w:p>
    <w:p>
      <w:pPr>
        <w:pStyle w:val="Normal"/>
        <w:rPr/>
      </w:pPr>
      <w:r>
        <w:rPr/>
      </w:r>
    </w:p>
    <w:p>
      <w:pPr>
        <w:pStyle w:val="Normal"/>
        <w:rPr/>
      </w:pPr>
      <w:r>
        <w:rPr/>
        <w:t>Öntözés célja a talajvízkészlet pótlása, kerti környezet párásítása, mely során a termésben minőségi és mennyiségi javulást érünk el [2].</w:t>
      </w:r>
    </w:p>
    <w:p>
      <w:pPr>
        <w:pStyle w:val="Normal"/>
        <w:rPr/>
      </w:pPr>
      <w:r>
        <w:rPr/>
        <w:t>Régészeti kutatások alapján, időszámításunk előtti 6. évezredben Egyiptom, Irán, Mezopotámia egyes területein, öntözést végeztek, ahol a természetes csapadék mennyiség kicsi volt, nem volt elegendő az árpa termesztés.</w:t>
      </w:r>
    </w:p>
    <w:p>
      <w:pPr>
        <w:pStyle w:val="Normal"/>
        <w:rPr/>
      </w:pPr>
      <w:r>
        <w:rPr/>
        <w:t>Első öntözőcsatornát Andok, Zana-völgyében fedezték fel és a kutatások eredményei alapján ezek a csatornák i. e. 4., 3. évezredben letek kiépítve.</w:t>
      </w:r>
    </w:p>
    <w:p>
      <w:pPr>
        <w:pStyle w:val="Normal"/>
        <w:rPr/>
      </w:pPr>
      <w:r>
        <w:rPr/>
        <w:t>I.e. 800 körül Perzsiában fejlesztették ki az egyik legrégibb öntözési rendszert, quanat technológiát, amelyet a mai napig is alkalmaznak [3].</w:t>
      </w:r>
    </w:p>
    <w:p>
      <w:pPr>
        <w:pStyle w:val="Normal"/>
        <w:rPr/>
      </w:pPr>
      <w:r>
        <w:rPr/>
        <w:t xml:space="preserve">Öntözésére édesvizet használunk. Az öntözésre használt öntözővizet talajból, kutakból, víztárolókból, kezelt szennyvízből, városi csatornákból nyerünk ki. Föld vízkészletének 3%-a édesvíz, de rendelkezésre álló édesvíz a Föld vízkészletének csak 0,5%. Manapság a Föld édesvízkészlete csökken, a globális felmelegedés, Föld lakosság számának növekedése és túlpazarlás az okozója. Ezért az édesvíz minden cseppjét meg kell becsülni [4]. </w:t>
      </w:r>
    </w:p>
    <w:p>
      <w:pPr>
        <w:pStyle w:val="Normal"/>
        <w:rPr/>
      </w:pPr>
      <w:r>
        <w:rPr/>
        <w:t>Az öntözőrendszerek alkalmazási módszerében, vízforrás típusában és minőségében különböznek. Ezek a tényezők kihatnak az öntözőrendszer árára, így az ár 50000 Ft-tól pár millió forintig terjedhet.</w:t>
      </w:r>
    </w:p>
    <w:p>
      <w:pPr>
        <w:pStyle w:val="Normal"/>
        <w:rPr/>
      </w:pPr>
      <w:r>
        <w:rPr/>
        <w:t>Egyének, akik saját kertjükben öntözőrendszert szeretnének kiépíteni, sokszor kénytelenek egységes csomagot venni, amelynek a nagysága túlhaladja az igényeket, így költséget növelnek, vagy csak részben felelnek meg.</w:t>
      </w:r>
    </w:p>
    <w:p>
      <w:pPr>
        <w:pStyle w:val="Normal"/>
        <w:rPr/>
      </w:pPr>
      <w:r>
        <w:rPr/>
        <w:t>A dolgozatban megtervezett és megvalósított öntözőrendszer arra szolgál, hogy segítséget nyújtson olyan egyéneknek, akik költségtudatosan, saját igényeiknek megfelelően öntözőrendszert szeretnének kiépíteni. Talajnedvesség érzékelők alkalmazásával segítséget nyújt az öntözésre felhasznált öntözővíz mennyiségének beállítására.</w:t>
      </w:r>
    </w:p>
    <w:p>
      <w:pPr>
        <w:pStyle w:val="Normal"/>
        <w:rPr/>
      </w:pPr>
      <w:r>
        <w:rPr/>
      </w:r>
    </w:p>
    <w:p>
      <w:pPr>
        <w:pStyle w:val="Heading1"/>
        <w:rPr/>
      </w:pPr>
      <w:bookmarkStart w:id="8" w:name="__RefHeading___Toc666_1520215723"/>
      <w:bookmarkStart w:id="9" w:name="_Toc98007859"/>
      <w:bookmarkEnd w:id="8"/>
      <w:r>
        <w:rPr/>
        <w:t>1. A MIKROVEZÉRLŐ</w:t>
      </w:r>
      <w:bookmarkEnd w:id="9"/>
    </w:p>
    <w:p>
      <w:pPr>
        <w:pStyle w:val="Normal"/>
        <w:rPr/>
      </w:pPr>
      <w:r>
        <w:rPr/>
        <w:t xml:space="preserve">A mikrovezérlő vagy más néven mikrokontroller egy célszámítógép, adott feladat végrehajtására. Operációs rendszert nem tartalmaz, egy megírt kód folyamatosan fut. Segítségével sokféle feladat megoldható kevés kiegészítő komponens felhasználásával. </w:t>
      </w:r>
    </w:p>
    <w:p>
      <w:pPr>
        <w:pStyle w:val="Normal"/>
        <w:rPr/>
      </w:pPr>
      <w:r>
        <w:rPr/>
        <w:t>Felhasználása a beágyazott rendszerekben elterjedt, például a háztartási gépekben, iparban különböző folyamatok vezérélésére stb.</w:t>
      </w:r>
    </w:p>
    <w:p>
      <w:pPr>
        <w:pStyle w:val="Normal"/>
        <w:rPr/>
      </w:pPr>
      <w:r>
        <w:rPr/>
        <w:t>Kimondható, hogy a mai világban a mikrovezérlők az életünk részét képezi.</w:t>
      </w:r>
    </w:p>
    <w:p>
      <w:pPr>
        <w:pStyle w:val="Normal"/>
        <w:rPr/>
      </w:pPr>
      <w:r>
        <w:rPr/>
        <w:t>A főbb tulajdonságai közé tartozik a kis méret, kevés áramfogyasztás, folyamatos és megbízható működés más áramkörökkel, számítógéppel való kommunikáció, adatcsere.</w:t>
      </w:r>
    </w:p>
    <w:p>
      <w:pPr>
        <w:pStyle w:val="Normal"/>
        <w:rPr/>
      </w:pPr>
      <w:r>
        <w:rPr/>
      </w:r>
    </w:p>
    <w:p>
      <w:pPr>
        <w:pStyle w:val="Heading2"/>
        <w:rPr/>
      </w:pPr>
      <w:bookmarkStart w:id="10" w:name="__RefHeading___Toc668_1520215723"/>
      <w:bookmarkStart w:id="11" w:name="_Toc98007860"/>
      <w:bookmarkEnd w:id="10"/>
      <w:r>
        <w:rPr/>
        <w:t>1.1. A mikrovezérlő perifériák néhány mondatban</w:t>
      </w:r>
      <w:bookmarkEnd w:id="11"/>
    </w:p>
    <w:p>
      <w:pPr>
        <w:pStyle w:val="Normal"/>
        <w:rPr/>
      </w:pPr>
      <w:r>
        <w:rPr/>
      </w:r>
    </w:p>
    <w:p>
      <w:pPr>
        <w:pStyle w:val="Normal"/>
        <w:rPr/>
      </w:pPr>
      <w:r>
        <w:rPr/>
        <w:t>Oszcillátor, segítségével a processzor működéséhez szükséges órajelet biztosítjuk.</w:t>
      </w:r>
    </w:p>
    <w:p>
      <w:pPr>
        <w:pStyle w:val="Normal"/>
        <w:rPr/>
      </w:pPr>
      <w:r>
        <w:rPr/>
      </w:r>
    </w:p>
    <w:p>
      <w:pPr>
        <w:pStyle w:val="Normal"/>
        <w:rPr/>
      </w:pPr>
      <w:r>
        <w:rPr/>
        <w:t>Watchdog időzítő, segítségével a program folyamatos futását ellenőrízük. A futó program ezt az időzítőt megadott futási időben nullázza, biztosítva, hogy a futó program ne kerüljön egy végtelen ciklusba, így elkerülve a program „lefagyását”. Ha az időzítő nullázása nem történik meg, a watchdog áramkor működésbe lép, újraindítja a mikrovezérlőt.</w:t>
      </w:r>
    </w:p>
    <w:p>
      <w:pPr>
        <w:pStyle w:val="Normal"/>
        <w:rPr/>
      </w:pPr>
      <w:r>
        <w:rPr/>
      </w:r>
    </w:p>
    <w:p>
      <w:pPr>
        <w:pStyle w:val="Normal"/>
        <w:rPr/>
      </w:pPr>
      <w:r>
        <w:rPr/>
        <w:t>FLASH, bootmemória, programmemória, program és adat tárolására szolgáló memória. Tápfeszültség hiányába az adatok nem vesznek el.</w:t>
      </w:r>
    </w:p>
    <w:p>
      <w:pPr>
        <w:pStyle w:val="Normal"/>
        <w:rPr/>
      </w:pPr>
      <w:r>
        <w:rPr/>
      </w:r>
    </w:p>
    <w:p>
      <w:pPr>
        <w:pStyle w:val="Normal"/>
        <w:rPr/>
      </w:pPr>
      <w:r>
        <w:rPr/>
        <w:t>RAM, mikrovezérlő futás közbeni adatok tárolására szolgáló memória. Tápfeszültség elvesztése után az adatok törlődnek.</w:t>
      </w:r>
    </w:p>
    <w:p>
      <w:pPr>
        <w:pStyle w:val="Normal"/>
        <w:rPr/>
      </w:pPr>
      <w:r>
        <w:rPr/>
      </w:r>
    </w:p>
    <w:p>
      <w:pPr>
        <w:pStyle w:val="Normal"/>
        <w:rPr/>
      </w:pPr>
      <w:r>
        <w:rPr/>
        <w:t>EEPROM, törölhető, újraírható adat tárolására szolgáló memória. Tápfeszültség nélkül megőrzi az adatokat.</w:t>
      </w:r>
    </w:p>
    <w:p>
      <w:pPr>
        <w:pStyle w:val="Normal"/>
        <w:rPr/>
      </w:pPr>
      <w:r>
        <w:rPr/>
      </w:r>
    </w:p>
    <w:p>
      <w:pPr>
        <w:pStyle w:val="Normal"/>
        <w:rPr/>
      </w:pPr>
      <w:r>
        <w:rPr/>
        <w:t>RTC, valós idejű óra.</w:t>
      </w:r>
    </w:p>
    <w:p>
      <w:pPr>
        <w:pStyle w:val="Normal"/>
        <w:rPr/>
      </w:pPr>
      <w:r>
        <w:rPr/>
      </w:r>
    </w:p>
    <w:p>
      <w:pPr>
        <w:pStyle w:val="Normal"/>
        <w:rPr/>
      </w:pPr>
      <w:r>
        <w:rPr/>
        <w:t>GPIO (General Purpose Input/Output) - általános célú bemenet/kimenet. Mikrovezérlő kivezetéseit bemenetként, kimenetként, kommunikációs protokollként konfigurálhatjuk, logikai értékeket előállíthatunk, olvashatunk.</w:t>
      </w:r>
    </w:p>
    <w:p>
      <w:pPr>
        <w:pStyle w:val="Normal"/>
        <w:rPr/>
      </w:pPr>
      <w:r>
        <w:rPr/>
      </w:r>
    </w:p>
    <w:p>
      <w:pPr>
        <w:pStyle w:val="Normal"/>
        <w:rPr/>
      </w:pPr>
      <w:r>
        <w:rPr/>
        <w:t xml:space="preserve">Timer/Counter, időzítő, számláló.  </w:t>
      </w:r>
    </w:p>
    <w:p>
      <w:pPr>
        <w:pStyle w:val="Normal"/>
        <w:rPr/>
      </w:pPr>
      <w:r>
        <w:rPr/>
      </w:r>
    </w:p>
    <w:p>
      <w:pPr>
        <w:pStyle w:val="Normal"/>
        <w:rPr/>
      </w:pPr>
      <w:r>
        <w:rPr/>
        <w:t xml:space="preserve">UART (Universal Asynchronous Receiver/Transmitter), aszinkron soros kommunikációs protokoll. Más eszközzel, számítógéppel való adatát küldésre (TX vezeték), fogadásra (RX vezeték) használjuk. Nem rendelkezik saját óra jelel az adatátviteli sebesség szabályozására. </w:t>
      </w:r>
    </w:p>
    <w:p>
      <w:pPr>
        <w:pStyle w:val="Normal"/>
        <w:rPr/>
      </w:pPr>
      <w:r>
        <w:rPr/>
      </w:r>
    </w:p>
    <w:p>
      <w:pPr>
        <w:pStyle w:val="Normal"/>
        <w:rPr/>
      </w:pPr>
      <w:r>
        <w:rPr/>
        <w:t>SPI (Serial Peripheral Interface), szinkron soros kommunikációs protokoll. Adatátviteli sebessége kb. 20MBps. Ez a protokoll SCK (Serial Clock Line), MISO (Master Input Slave Output), MOSI (Master Output Slave Input) és CS/SS (Chip Select) vezetékeket használ. Master eszköz órajele határozza meg a Master és a Slave közti adatátviteli sebességet. MISO és a MOSI full-duplex kommunikáció, ami azt jelenti, hogy egyidőben tudnak küldeni és fogadni adatokat.</w:t>
      </w:r>
    </w:p>
    <w:p>
      <w:pPr>
        <w:pStyle w:val="Normal"/>
        <w:rPr/>
      </w:pPr>
      <w:r>
        <w:rPr/>
      </w:r>
    </w:p>
    <w:p>
      <w:pPr>
        <w:pStyle w:val="Normal"/>
        <w:rPr/>
      </w:pPr>
      <w:r>
        <w:rPr/>
        <w:t>I2C (Inter-Integrated Circut), szinkron soros kommunikációs protokoll. Számos IoT-eszközökben, ipari berendezésekben, fogyasztói elektronikában használják. SDA (Serial Data Line) vonalon történik az adatátvitel (küldés és fogadás), még az SCL (Serial Clock Line) vonal óraként működik.</w:t>
      </w:r>
    </w:p>
    <w:p>
      <w:pPr>
        <w:pStyle w:val="Normal"/>
        <w:rPr/>
      </w:pPr>
      <w:r>
        <w:rPr/>
      </w:r>
    </w:p>
    <w:p>
      <w:pPr>
        <w:pStyle w:val="Normal"/>
        <w:rPr/>
      </w:pPr>
      <w:r>
        <w:rPr/>
        <w:t>CAN (Controller Area Network), autóiparban használt protokoll, Központi számítógép nélkül kommunikálnak a mikrokontrollerek és az eszközök.</w:t>
      </w:r>
    </w:p>
    <w:p>
      <w:pPr>
        <w:pStyle w:val="Normal"/>
        <w:rPr/>
      </w:pPr>
      <w:r>
        <w:rPr/>
      </w:r>
    </w:p>
    <w:p>
      <w:pPr>
        <w:pStyle w:val="Normal"/>
        <w:rPr/>
      </w:pPr>
      <w:r>
        <w:rPr/>
        <w:t>Wireless, vezeték nélküli kommunikáció.</w:t>
      </w:r>
    </w:p>
    <w:p>
      <w:pPr>
        <w:pStyle w:val="Normal"/>
        <w:rPr/>
      </w:pPr>
      <w:r>
        <w:rPr/>
      </w:r>
    </w:p>
    <w:p>
      <w:pPr>
        <w:pStyle w:val="Normal"/>
        <w:rPr/>
      </w:pPr>
      <w:r>
        <w:rPr/>
        <w:t>ADC (Analog-to-Dogital Converter), egy analóg, folytonos áramerősséget vagy feszültséget egész számmá átalakít. Ez lehet 8-24 bites előjeles vagy előjel nélküli szám.</w:t>
      </w:r>
    </w:p>
    <w:p>
      <w:pPr>
        <w:pStyle w:val="Normal"/>
        <w:rPr/>
      </w:pPr>
      <w:r>
        <w:rPr/>
      </w:r>
    </w:p>
    <w:p>
      <w:pPr>
        <w:pStyle w:val="Normal"/>
        <w:rPr/>
      </w:pPr>
      <w:r>
        <w:rPr/>
        <w:t>DAC (Digital-to-Analog Converter), ellenkezője az ADC-nek. Áramkör, amely a belső digitális jeleket analóg jelekké alakítja. 8-24 bites előjeles vagy előjel nélküli egész számot arányos feszültsége vagy árammá alakít.</w:t>
      </w:r>
    </w:p>
    <w:p>
      <w:pPr>
        <w:pStyle w:val="Normal"/>
        <w:rPr/>
      </w:pPr>
      <w:r>
        <w:rPr/>
      </w:r>
    </w:p>
    <w:p>
      <w:pPr>
        <w:pStyle w:val="Normal"/>
        <w:rPr/>
      </w:pPr>
      <w:r>
        <w:rPr/>
        <w:t>CDC (Capacitance-to-Digital Converter), áramkör, amely a kapacitásérték változását digitalizálja, pl. kapacitív nyomógombok.</w:t>
      </w:r>
    </w:p>
    <w:p>
      <w:pPr>
        <w:pStyle w:val="Normal"/>
        <w:rPr/>
      </w:pPr>
      <w:r>
        <w:rPr/>
      </w:r>
    </w:p>
    <w:p>
      <w:pPr>
        <w:pStyle w:val="Normal"/>
        <w:rPr/>
      </w:pPr>
      <w:r>
        <w:rPr/>
        <w:t xml:space="preserve">HALL Sensor, Hall effektus érzékelő, amely érzékeli a mágnesestér erősségét a környezetében és ezt az erősséget, változást feszültsége alakítja.    </w:t>
      </w:r>
    </w:p>
    <w:p>
      <w:pPr>
        <w:pStyle w:val="Heading2"/>
        <w:rPr/>
      </w:pPr>
      <w:bookmarkStart w:id="12" w:name="__RefHeading___Toc670_1520215723"/>
      <w:bookmarkStart w:id="13" w:name="_Toc98007861"/>
      <w:bookmarkEnd w:id="12"/>
      <w:r>
        <w:rPr/>
        <w:t>1.</w:t>
      </w:r>
      <w:r>
        <w:rPr/>
        <w:t>2</w:t>
      </w:r>
      <w:r>
        <w:rPr/>
        <w:t xml:space="preserve">. A mikrovezérlő </w:t>
      </w:r>
      <w:bookmarkEnd w:id="13"/>
      <w:r>
        <w:rPr>
          <w:rFonts w:cs="Arial"/>
          <w:b/>
          <w:bCs/>
          <w:i/>
          <w:iCs/>
          <w:sz w:val="28"/>
          <w:szCs w:val="28"/>
          <w:lang w:eastAsia="zh-CN"/>
        </w:rPr>
        <w:t>HA MÉG KELL VALAMI</w:t>
      </w:r>
    </w:p>
    <w:p>
      <w:pPr>
        <w:pStyle w:val="Heading1"/>
        <w:rPr/>
      </w:pPr>
      <w:bookmarkStart w:id="14" w:name="__RefHeading___Toc672_1520215723"/>
      <w:bookmarkStart w:id="15" w:name="_Toc98007862"/>
      <w:bookmarkEnd w:id="14"/>
      <w:r>
        <w:rPr/>
        <w:t>2. Öntözőrendszer elektronikai megvalósítása</w:t>
      </w:r>
      <w:bookmarkEnd w:id="15"/>
      <w:r>
        <w:rPr/>
        <w:t xml:space="preserve"> </w:t>
      </w:r>
    </w:p>
    <w:p>
      <w:pPr>
        <w:pStyle w:val="Normal"/>
        <w:rPr/>
      </w:pPr>
      <w:r>
        <w:rPr/>
      </w:r>
    </w:p>
    <w:p>
      <w:pPr>
        <w:pStyle w:val="Heading2"/>
        <w:rPr/>
      </w:pPr>
      <w:bookmarkStart w:id="16" w:name="__RefHeading___Toc674_1520215723"/>
      <w:bookmarkStart w:id="17" w:name="_Toc98007863"/>
      <w:bookmarkEnd w:id="16"/>
      <w:r>
        <w:rPr/>
        <w:t>2.1. Alkalmazott elektronikai eszközök</w:t>
      </w:r>
      <w:bookmarkEnd w:id="17"/>
      <w:r>
        <w:rPr/>
        <w:t xml:space="preserve"> </w:t>
      </w:r>
    </w:p>
    <w:p>
      <w:pPr>
        <w:pStyle w:val="Normal"/>
        <w:rPr/>
      </w:pPr>
      <w:r>
        <w:rPr/>
      </w:r>
    </w:p>
    <w:p>
      <w:pPr>
        <w:pStyle w:val="Heading3"/>
        <w:rPr/>
      </w:pPr>
      <w:bookmarkStart w:id="18" w:name="__RefHeading___Toc676_1520215723"/>
      <w:bookmarkStart w:id="19" w:name="_Toc98007864"/>
      <w:bookmarkEnd w:id="18"/>
      <w:r>
        <w:rPr/>
        <w:t>2.1.1. NodeMCU-32S fejlesztői elektronikai lap</w:t>
      </w:r>
      <w:bookmarkEnd w:id="19"/>
      <w:r>
        <w:rPr/>
        <w:t xml:space="preserve"> </w:t>
      </w:r>
    </w:p>
    <w:p>
      <w:pPr>
        <w:pStyle w:val="Normal"/>
        <w:rPr/>
      </w:pPr>
      <w:r>
        <w:rPr/>
      </w:r>
    </w:p>
    <w:p>
      <w:pPr>
        <w:pStyle w:val="Normal"/>
        <w:rPr/>
      </w:pPr>
      <w:r>
        <w:rPr/>
        <w:t>Öntözőrendszer megvalósításához NodeMCU-32S fejlesztői elektronikai lapot (2.1 ábra) választottam, ami ár arányában megfelel azoknak a szempontoknak, mint IoT eszköz, tartalmazza azokat a perifériákat (WIFI kommunikáció, AD konverter, GPIO kivezetések SD kártya, RTC modul, szenzorok csatlakozásához) amelyekkel megvalósítható egy egyszerű vagy egy komplex öntözőrendszer.</w:t>
      </w:r>
    </w:p>
    <w:p>
      <w:pPr>
        <w:pStyle w:val="Normal"/>
        <w:rPr/>
      </w:pPr>
      <w:r>
        <w:rPr/>
      </w:r>
    </w:p>
    <w:p>
      <w:pPr>
        <w:pStyle w:val="Normal"/>
        <w:rPr/>
      </w:pPr>
      <w:r>
        <w:rPr/>
        <w:t>Termékleírás [5][6]:</w:t>
      </w:r>
    </w:p>
    <w:p>
      <w:pPr>
        <w:pStyle w:val="Normal"/>
        <w:rPr/>
      </w:pPr>
      <w:r>
        <w:rPr/>
      </w:r>
    </w:p>
    <w:tbl>
      <w:tblPr>
        <w:tblW w:w="9074" w:type="dxa"/>
        <w:jc w:val="left"/>
        <w:tblInd w:w="0" w:type="dxa"/>
        <w:tblLayout w:type="fixed"/>
        <w:tblCellMar>
          <w:top w:w="55" w:type="dxa"/>
          <w:left w:w="55" w:type="dxa"/>
          <w:bottom w:w="55" w:type="dxa"/>
          <w:right w:w="55" w:type="dxa"/>
        </w:tblCellMar>
        <w:tblLook w:val="04a0" w:noHBand="0" w:noVBand="1" w:firstColumn="1" w:lastRow="0" w:lastColumn="0" w:firstRow="1"/>
      </w:tblPr>
      <w:tblGrid>
        <w:gridCol w:w="3420"/>
        <w:gridCol w:w="5653"/>
      </w:tblGrid>
      <w:tr>
        <w:trPr/>
        <w:tc>
          <w:tcPr>
            <w:tcW w:w="3420" w:type="dxa"/>
            <w:tcBorders>
              <w:top w:val="single" w:sz="12" w:space="0" w:color="000000"/>
              <w:left w:val="single" w:sz="12" w:space="0" w:color="000000"/>
              <w:bottom w:val="single" w:sz="12" w:space="0" w:color="000000"/>
              <w:right w:val="single" w:sz="12" w:space="0" w:color="000000"/>
            </w:tcBorders>
          </w:tcPr>
          <w:p>
            <w:pPr>
              <w:pStyle w:val="TableContents"/>
              <w:widowControl w:val="false"/>
              <w:rPr/>
            </w:pPr>
            <w:r>
              <w:rPr/>
              <w:t>CPU</w:t>
            </w:r>
          </w:p>
        </w:tc>
        <w:tc>
          <w:tcPr>
            <w:tcW w:w="5653" w:type="dxa"/>
            <w:tcBorders>
              <w:top w:val="single" w:sz="12" w:space="0" w:color="000000"/>
              <w:left w:val="single" w:sz="12" w:space="0" w:color="000000"/>
              <w:bottom w:val="single" w:sz="12" w:space="0" w:color="000000"/>
              <w:right w:val="single" w:sz="12" w:space="0" w:color="000000"/>
            </w:tcBorders>
          </w:tcPr>
          <w:p>
            <w:pPr>
              <w:pStyle w:val="TableContents"/>
              <w:widowControl w:val="false"/>
              <w:rPr/>
            </w:pPr>
            <w:r>
              <w:rPr/>
              <w:t>Xtensa Dual-Core 32-bit LX6, maximum 240MHz</w:t>
            </w:r>
          </w:p>
        </w:tc>
      </w:tr>
      <w:tr>
        <w:trPr/>
        <w:tc>
          <w:tcPr>
            <w:tcW w:w="3420" w:type="dxa"/>
            <w:tcBorders>
              <w:top w:val="single" w:sz="12" w:space="0" w:color="000000"/>
              <w:left w:val="single" w:sz="12" w:space="0" w:color="000000"/>
              <w:bottom w:val="single" w:sz="12" w:space="0" w:color="000000"/>
              <w:right w:val="single" w:sz="12" w:space="0" w:color="000000"/>
            </w:tcBorders>
          </w:tcPr>
          <w:p>
            <w:pPr>
              <w:pStyle w:val="TableContents"/>
              <w:widowControl w:val="false"/>
              <w:rPr/>
            </w:pPr>
            <w:r>
              <w:rPr/>
              <w:t>FLASH memória</w:t>
            </w:r>
          </w:p>
        </w:tc>
        <w:tc>
          <w:tcPr>
            <w:tcW w:w="5653" w:type="dxa"/>
            <w:tcBorders>
              <w:top w:val="single" w:sz="12" w:space="0" w:color="000000"/>
              <w:left w:val="single" w:sz="12" w:space="0" w:color="000000"/>
              <w:bottom w:val="single" w:sz="12" w:space="0" w:color="000000"/>
              <w:right w:val="single" w:sz="12" w:space="0" w:color="000000"/>
            </w:tcBorders>
          </w:tcPr>
          <w:p>
            <w:pPr>
              <w:pStyle w:val="TableContents"/>
              <w:widowControl w:val="false"/>
              <w:rPr/>
            </w:pPr>
            <w:r>
              <w:rPr/>
              <w:t>4MB</w:t>
            </w:r>
          </w:p>
        </w:tc>
      </w:tr>
      <w:tr>
        <w:trPr/>
        <w:tc>
          <w:tcPr>
            <w:tcW w:w="3420" w:type="dxa"/>
            <w:tcBorders>
              <w:top w:val="single" w:sz="12" w:space="0" w:color="000000"/>
              <w:left w:val="single" w:sz="12" w:space="0" w:color="000000"/>
              <w:bottom w:val="single" w:sz="12" w:space="0" w:color="000000"/>
              <w:right w:val="single" w:sz="12" w:space="0" w:color="000000"/>
            </w:tcBorders>
          </w:tcPr>
          <w:p>
            <w:pPr>
              <w:pStyle w:val="TableContents"/>
              <w:widowControl w:val="false"/>
              <w:rPr/>
            </w:pPr>
            <w:r>
              <w:rPr/>
              <w:t>RAM memória</w:t>
            </w:r>
          </w:p>
        </w:tc>
        <w:tc>
          <w:tcPr>
            <w:tcW w:w="5653" w:type="dxa"/>
            <w:tcBorders>
              <w:top w:val="single" w:sz="12" w:space="0" w:color="000000"/>
              <w:left w:val="single" w:sz="12" w:space="0" w:color="000000"/>
              <w:bottom w:val="single" w:sz="12" w:space="0" w:color="000000"/>
              <w:right w:val="single" w:sz="12" w:space="0" w:color="000000"/>
            </w:tcBorders>
          </w:tcPr>
          <w:p>
            <w:pPr>
              <w:pStyle w:val="TableContents"/>
              <w:widowControl w:val="false"/>
              <w:rPr/>
            </w:pPr>
            <w:r>
              <w:rPr/>
              <w:t>320KB</w:t>
            </w:r>
          </w:p>
        </w:tc>
      </w:tr>
      <w:tr>
        <w:trPr/>
        <w:tc>
          <w:tcPr>
            <w:tcW w:w="3420" w:type="dxa"/>
            <w:tcBorders>
              <w:top w:val="single" w:sz="12" w:space="0" w:color="000000"/>
              <w:left w:val="single" w:sz="12" w:space="0" w:color="000000"/>
              <w:bottom w:val="single" w:sz="12" w:space="0" w:color="000000"/>
              <w:right w:val="single" w:sz="12" w:space="0" w:color="000000"/>
            </w:tcBorders>
            <w:vAlign w:val="center"/>
          </w:tcPr>
          <w:p>
            <w:pPr>
              <w:pStyle w:val="TableContents"/>
              <w:widowControl w:val="false"/>
              <w:rPr/>
            </w:pPr>
            <w:r>
              <w:rPr/>
              <w:t>Tápfeszültség</w:t>
            </w:r>
          </w:p>
        </w:tc>
        <w:tc>
          <w:tcPr>
            <w:tcW w:w="5653" w:type="dxa"/>
            <w:tcBorders>
              <w:top w:val="single" w:sz="12" w:space="0" w:color="000000"/>
              <w:left w:val="single" w:sz="12" w:space="0" w:color="000000"/>
              <w:bottom w:val="single" w:sz="12" w:space="0" w:color="000000"/>
              <w:right w:val="single" w:sz="12" w:space="0" w:color="000000"/>
            </w:tcBorders>
          </w:tcPr>
          <w:p>
            <w:pPr>
              <w:pStyle w:val="TableContents"/>
              <w:widowControl w:val="false"/>
              <w:rPr/>
            </w:pPr>
            <w:r>
              <w:rPr/>
              <w:t>1-es Vin lábkiosztáson: 3.0</w:t>
            </w:r>
            <w:r>
              <w:rPr/>
              <w:t xml:space="preserve">V </w:t>
            </w:r>
            <w:r>
              <w:rPr/>
              <w:t>– 3.6V</w:t>
            </w:r>
          </w:p>
          <w:p>
            <w:pPr>
              <w:pStyle w:val="TableContents"/>
              <w:widowControl w:val="false"/>
              <w:rPr/>
            </w:pPr>
            <w:r>
              <w:rPr/>
              <w:t>19-es Vin lábkiosztáson 5</w:t>
            </w:r>
            <w:r>
              <w:rPr/>
              <w:t xml:space="preserve">V </w:t>
            </w:r>
            <w:r>
              <w:rPr/>
              <w:t>- 8V (a fejlesztői elektronikai lap tartalmaz 3.3V feszültség stabilizátort)</w:t>
            </w:r>
          </w:p>
        </w:tc>
      </w:tr>
      <w:tr>
        <w:trPr/>
        <w:tc>
          <w:tcPr>
            <w:tcW w:w="3420" w:type="dxa"/>
            <w:tcBorders>
              <w:top w:val="single" w:sz="12" w:space="0" w:color="000000"/>
              <w:left w:val="single" w:sz="12" w:space="0" w:color="000000"/>
              <w:bottom w:val="single" w:sz="12" w:space="0" w:color="000000"/>
              <w:right w:val="single" w:sz="12" w:space="0" w:color="000000"/>
            </w:tcBorders>
            <w:vAlign w:val="center"/>
          </w:tcPr>
          <w:p>
            <w:pPr>
              <w:pStyle w:val="TableContents"/>
              <w:widowControl w:val="false"/>
              <w:rPr/>
            </w:pPr>
            <w:r>
              <w:rPr/>
              <w:t>Perifériák</w:t>
            </w:r>
          </w:p>
        </w:tc>
        <w:tc>
          <w:tcPr>
            <w:tcW w:w="5653" w:type="dxa"/>
            <w:tcBorders>
              <w:top w:val="single" w:sz="12" w:space="0" w:color="000000"/>
              <w:left w:val="single" w:sz="12" w:space="0" w:color="000000"/>
              <w:bottom w:val="single" w:sz="12" w:space="0" w:color="000000"/>
              <w:right w:val="single" w:sz="12" w:space="0" w:color="000000"/>
            </w:tcBorders>
          </w:tcPr>
          <w:p>
            <w:pPr>
              <w:pStyle w:val="TableContents"/>
              <w:widowControl w:val="false"/>
              <w:rPr/>
            </w:pPr>
            <w:r>
              <w:rPr/>
              <w:t>12-bit SAR ADC</w:t>
            </w:r>
          </w:p>
          <w:p>
            <w:pPr>
              <w:pStyle w:val="TableContents"/>
              <w:widowControl w:val="false"/>
              <w:rPr/>
            </w:pPr>
            <w:r>
              <w:rPr/>
              <w:t>8-bit DAC</w:t>
            </w:r>
          </w:p>
          <w:p>
            <w:pPr>
              <w:pStyle w:val="TableContents"/>
              <w:widowControl w:val="false"/>
              <w:rPr/>
            </w:pPr>
            <w:r>
              <w:rPr/>
              <w:t>PWM</w:t>
            </w:r>
          </w:p>
          <w:p>
            <w:pPr>
              <w:pStyle w:val="TableContents"/>
              <w:widowControl w:val="false"/>
              <w:rPr/>
            </w:pPr>
            <w:r>
              <w:rPr/>
              <w:t>I2C</w:t>
            </w:r>
          </w:p>
          <w:p>
            <w:pPr>
              <w:pStyle w:val="TableContents"/>
              <w:widowControl w:val="false"/>
              <w:rPr/>
            </w:pPr>
            <w:r>
              <w:rPr/>
              <w:t>I2S</w:t>
            </w:r>
          </w:p>
          <w:p>
            <w:pPr>
              <w:pStyle w:val="TableContents"/>
              <w:widowControl w:val="false"/>
              <w:rPr/>
            </w:pPr>
            <w:r>
              <w:rPr/>
              <w:t>SPI</w:t>
            </w:r>
          </w:p>
          <w:p>
            <w:pPr>
              <w:pStyle w:val="TableContents"/>
              <w:widowControl w:val="false"/>
              <w:rPr/>
            </w:pPr>
            <w:r>
              <w:rPr/>
              <w:t>UART</w:t>
            </w:r>
          </w:p>
        </w:tc>
      </w:tr>
      <w:tr>
        <w:trPr/>
        <w:tc>
          <w:tcPr>
            <w:tcW w:w="3420" w:type="dxa"/>
            <w:tcBorders>
              <w:top w:val="single" w:sz="12" w:space="0" w:color="000000"/>
              <w:left w:val="single" w:sz="12" w:space="0" w:color="000000"/>
              <w:bottom w:val="single" w:sz="12" w:space="0" w:color="000000"/>
              <w:right w:val="single" w:sz="12" w:space="0" w:color="000000"/>
            </w:tcBorders>
            <w:vAlign w:val="center"/>
          </w:tcPr>
          <w:p>
            <w:pPr>
              <w:pStyle w:val="TableContents"/>
              <w:widowControl w:val="false"/>
              <w:rPr/>
            </w:pPr>
            <w:r>
              <w:rPr/>
              <w:t>Vezeték nélküli kapcsolat</w:t>
            </w:r>
          </w:p>
        </w:tc>
        <w:tc>
          <w:tcPr>
            <w:tcW w:w="5653" w:type="dxa"/>
            <w:tcBorders>
              <w:top w:val="single" w:sz="12" w:space="0" w:color="000000"/>
              <w:left w:val="single" w:sz="12" w:space="0" w:color="000000"/>
              <w:bottom w:val="single" w:sz="12" w:space="0" w:color="000000"/>
              <w:right w:val="single" w:sz="12" w:space="0" w:color="000000"/>
            </w:tcBorders>
          </w:tcPr>
          <w:p>
            <w:pPr>
              <w:pStyle w:val="TableContents"/>
              <w:widowControl w:val="false"/>
              <w:rPr/>
            </w:pPr>
            <w:r>
              <w:rPr/>
              <w:t>Wi-Fi: 802.11 b/g/n/e/i</w:t>
            </w:r>
          </w:p>
          <w:p>
            <w:pPr>
              <w:pStyle w:val="TableContents"/>
              <w:widowControl w:val="false"/>
              <w:rPr/>
            </w:pPr>
            <w:r>
              <w:rPr/>
              <w:t>Bluetooth:v4.2 BR/EDR and BLE</w:t>
            </w:r>
          </w:p>
        </w:tc>
      </w:tr>
    </w:tbl>
    <w:p>
      <w:pPr>
        <w:pStyle w:val="Normal"/>
        <w:rPr/>
      </w:pPr>
      <w:r>
        <w:rPr/>
      </w:r>
    </w:p>
    <w:p>
      <w:pPr>
        <w:pStyle w:val="Normal"/>
        <w:rPr/>
      </w:pPr>
      <w:r>
        <w:rPr/>
      </w:r>
    </w:p>
    <w:p>
      <w:pPr>
        <w:pStyle w:val="Normal"/>
        <w:jc w:val="center"/>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518410" cy="15252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18410" cy="1525270"/>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2.1 ábra NodeMCU-32S fejlesztői elektronikai lap</w:t>
      </w:r>
    </w:p>
    <w:p>
      <w:pPr>
        <w:pStyle w:val="Normal"/>
        <w:jc w:val="center"/>
        <w:rPr/>
      </w:pPr>
      <w:r>
        <w:rPr/>
        <w:t>Forrás: [5]</w:t>
      </w:r>
    </w:p>
    <w:p>
      <w:pPr>
        <w:pStyle w:val="Normal"/>
        <w:rPr/>
      </w:pPr>
      <w:r>
        <w:rPr/>
        <w:t>NodeMCU-32s fejlesztői elektronikai lap kivezetései és megnevezései a 2.2 ábrán látható.</w:t>
      </w:r>
    </w:p>
    <w:p>
      <w:pPr>
        <w:pStyle w:val="Normal"/>
        <w:jc w:val="center"/>
        <w:rPr/>
      </w:pPr>
      <w:r>
        <w:rPr/>
      </w:r>
    </w:p>
    <w:p>
      <w:pPr>
        <w:pStyle w:val="Normal"/>
        <w:jc w:val="center"/>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419600" cy="42405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19600" cy="4240530"/>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2.</w:t>
      </w:r>
      <w:r>
        <w:rPr/>
        <w:t>2</w:t>
      </w:r>
      <w:r>
        <w:rPr/>
        <w:t xml:space="preserve"> ábra NodeMCU-32S kivezetései és megnevezései</w:t>
      </w:r>
    </w:p>
    <w:p>
      <w:pPr>
        <w:pStyle w:val="Normal"/>
        <w:jc w:val="center"/>
        <w:rPr/>
      </w:pPr>
      <w:r>
        <w:rPr/>
        <w:t>Forrás: [5]</w:t>
      </w:r>
    </w:p>
    <w:p>
      <w:pPr>
        <w:pStyle w:val="Normal"/>
        <w:jc w:val="center"/>
        <w:rPr/>
      </w:pPr>
      <w:r>
        <w:rPr/>
      </w:r>
    </w:p>
    <w:p>
      <w:pPr>
        <w:pStyle w:val="Normal"/>
        <w:rPr/>
      </w:pPr>
      <w:r>
        <w:rPr/>
        <w:t>Bizonyos kivezetések foglaltak, ezek nem használhatók tervezés közben és vannak kivezetések, amelyeknek a felhasználási módja korlátozott. Ezek a következők [7]:</w:t>
      </w:r>
    </w:p>
    <w:p>
      <w:pPr>
        <w:pStyle w:val="ListParagraph"/>
        <w:numPr>
          <w:ilvl w:val="0"/>
          <w:numId w:val="4"/>
        </w:numPr>
        <w:rPr/>
      </w:pPr>
      <w:r>
        <w:rPr/>
        <w:t>GPIO_NUM_34 – GPIO_NUM_39 kivezetések kizárólag bemenetként használhatók</w:t>
      </w:r>
    </w:p>
    <w:p>
      <w:pPr>
        <w:pStyle w:val="ListParagraph"/>
        <w:numPr>
          <w:ilvl w:val="0"/>
          <w:numId w:val="4"/>
        </w:numPr>
        <w:rPr/>
      </w:pPr>
      <w:r>
        <w:rPr/>
        <w:t>6 (SD_CLK), 7 (SD_DATA0), 8 (SD_DATA1), 9 (SD_DATA2), 10 (SD_DATA3), 11 (SD_CMD) 16 (CS) and 17(Q) kivezetések a SPI FLASH memóriával kommunikációt valósítanak meg.</w:t>
      </w:r>
    </w:p>
    <w:p>
      <w:pPr>
        <w:pStyle w:val="Normal"/>
        <w:numPr>
          <w:ilvl w:val="0"/>
          <w:numId w:val="4"/>
        </w:numPr>
        <w:rPr/>
      </w:pPr>
      <w:r>
        <w:rPr/>
        <w:t>GPIO1 (TX0) és GPIO3 (RX0) FLASH memóriába való programfeltöltéshez használjuk</w:t>
      </w:r>
    </w:p>
    <w:p>
      <w:pPr>
        <w:pStyle w:val="ListParagraph"/>
        <w:numPr>
          <w:ilvl w:val="0"/>
          <w:numId w:val="4"/>
        </w:numPr>
        <w:rPr/>
      </w:pPr>
      <w:r>
        <w:rPr/>
        <w:t xml:space="preserve">GPIO0, GPIO2 és GPIO12 ezek a kivezetések a „Strapping pins”. A kivezetések állapota határozza meg, hogy ESP32 milyen státuszban van, bootloader </w:t>
      </w:r>
      <w:r>
        <w:rPr/>
        <w:t>(</w:t>
      </w:r>
      <w:r>
        <w:rPr>
          <w:lang w:val="hu-HU"/>
        </w:rPr>
        <w:t>rendszerindítás</w:t>
      </w:r>
      <w:r>
        <w:rPr/>
        <w:t xml:space="preserve">) </w:t>
      </w:r>
      <w:r>
        <w:rPr/>
        <w:t xml:space="preserve">vagy flashing (program irás). Periféria csatlakozása ezekre a kivezetésekre programfeltöltési, </w:t>
      </w:r>
      <w:r>
        <w:rPr>
          <w:sz w:val="24"/>
          <w:szCs w:val="24"/>
          <w:lang w:eastAsia="zh-CN"/>
        </w:rPr>
        <w:t>alaphelyzetbe állítás</w:t>
      </w:r>
      <w:r>
        <w:rPr/>
        <w:t xml:space="preserve"> (RESET), flashing (program írás) hibákat okozhat. </w:t>
      </w:r>
      <w:r>
        <w:rPr>
          <w:lang w:val="hu-HU"/>
        </w:rPr>
        <w:t xml:space="preserve">Az alaphelyzetbe állítás </w:t>
      </w:r>
      <w:r>
        <w:rPr>
          <w:lang w:val="hu-HU"/>
        </w:rPr>
        <w:t>(RESET)</w:t>
      </w:r>
      <w:r>
        <w:rPr>
          <w:lang w:val="hu-HU"/>
        </w:rPr>
        <w:t xml:space="preserve">, flashing (program írás)  vagy rendszerindítás után ezek a </w:t>
      </w:r>
      <w:r>
        <w:rPr>
          <w:sz w:val="24"/>
          <w:szCs w:val="24"/>
          <w:lang w:val="hu-HU" w:eastAsia="zh-CN"/>
        </w:rPr>
        <w:t>kivezetések</w:t>
      </w:r>
      <w:r>
        <w:rPr>
          <w:lang w:val="hu-HU"/>
        </w:rPr>
        <w:t xml:space="preserve"> a várt módon működnek.</w:t>
      </w:r>
    </w:p>
    <w:p>
      <w:pPr>
        <w:pStyle w:val="ListParagraph"/>
        <w:rPr/>
      </w:pPr>
      <w:r>
        <w:rPr/>
      </w:r>
    </w:p>
    <w:p>
      <w:pPr>
        <w:pStyle w:val="Normal"/>
        <w:jc w:val="left"/>
        <w:rPr/>
      </w:pPr>
      <w:r>
        <w:rPr/>
      </w:r>
    </w:p>
    <w:p>
      <w:pPr>
        <w:pStyle w:val="Heading3"/>
        <w:jc w:val="left"/>
        <w:rPr/>
      </w:pPr>
      <w:bookmarkStart w:id="20" w:name="__RefHeading___Toc733_1520215723"/>
      <w:bookmarkEnd w:id="20"/>
      <w:r>
        <w:rPr/>
        <w:t>2.1.</w:t>
      </w:r>
      <w:r>
        <w:rPr/>
        <w:t>2</w:t>
      </w:r>
      <w:r>
        <w:rPr/>
        <w:t xml:space="preserve">. </w:t>
      </w:r>
      <w:r>
        <w:rPr>
          <w:rFonts w:cs="Arial"/>
          <w:b/>
          <w:bCs/>
          <w:sz w:val="26"/>
          <w:szCs w:val="26"/>
          <w:lang w:eastAsia="zh-CN"/>
        </w:rPr>
        <w:t>DS3231 RTC – Valós idejű óra elektronikai lap</w:t>
      </w:r>
    </w:p>
    <w:p>
      <w:pPr>
        <w:pStyle w:val="Normal"/>
        <w:jc w:val="left"/>
        <w:rPr/>
      </w:pPr>
      <w:r>
        <w:rPr/>
        <w:t xml:space="preserve">Az öntözőrendszer pontos és stabil időszámításához DS3231 </w:t>
      </w:r>
      <w:r>
        <w:rPr/>
        <w:t xml:space="preserve">I2C </w:t>
      </w:r>
      <w:r>
        <w:rPr/>
        <w:t xml:space="preserve">valós idejű óra elektronikai lapot használunk </w:t>
      </w:r>
      <w:r>
        <w:rPr/>
        <w:t>(2.3 ábra)</w:t>
      </w:r>
      <w:r>
        <w:rPr/>
        <w:t xml:space="preserve">. A beépített (integrált) hőmérséklet-kompenzált kristályoszcillátor biztosítja a rendkívüli pontosságot. </w:t>
      </w:r>
      <w:r>
        <w:rPr>
          <w:sz w:val="24"/>
          <w:szCs w:val="24"/>
          <w:lang w:eastAsia="zh-CN"/>
        </w:rPr>
        <w:t>M</w:t>
      </w:r>
      <w:r>
        <w:rPr>
          <w:lang w:val="hu-HU"/>
        </w:rPr>
        <w:t xml:space="preserve">ásodperceket, perceket, órákat, napot, dátumot, hónap és év információ </w:t>
      </w:r>
      <w:r>
        <w:rPr>
          <w:lang w:val="hu-HU"/>
        </w:rPr>
        <w:t xml:space="preserve">tárol. Az elektronikai lap része a CR2032 elem, amely biztosítja az óra működését tápellátás hiányába </w:t>
      </w:r>
      <w:r>
        <w:rPr>
          <w:lang w:val="hu-HU"/>
        </w:rPr>
        <w:t xml:space="preserve">is. </w:t>
      </w:r>
      <w:r>
        <w:rPr>
          <w:lang w:val="hu-HU"/>
        </w:rPr>
        <w:t xml:space="preserve">Az </w:t>
      </w:r>
      <w:r>
        <w:rPr>
          <w:lang w:val="hu-HU"/>
        </w:rPr>
        <w:t xml:space="preserve">adatok </w:t>
      </w:r>
      <w:r>
        <w:rPr>
          <w:lang w:val="hu-HU"/>
        </w:rPr>
        <w:t>és a címek továbbítása I2C kétirányú buszon valósul meg.</w:t>
      </w:r>
    </w:p>
    <w:p>
      <w:pPr>
        <w:pStyle w:val="Normal"/>
        <w:jc w:val="left"/>
        <w:rPr/>
      </w:pPr>
      <w:r>
        <w:rPr>
          <w:lang w:val="hu-HU"/>
        </w:rPr>
        <w:t>Az elektronikai lap része 24C32 8-bájtos EEPROM. Ezt a memóriát az öntözőrendszer rendszergazda jelszavának tárolására h</w:t>
      </w:r>
      <w:r>
        <w:rPr>
          <w:lang w:val="hu-HU"/>
        </w:rPr>
        <w:t>a</w:t>
      </w:r>
      <w:r>
        <w:rPr>
          <w:lang w:val="hu-HU"/>
        </w:rPr>
        <w:t>sználom.</w:t>
      </w:r>
    </w:p>
    <w:p>
      <w:pPr>
        <w:pStyle w:val="Normal"/>
        <w:jc w:val="left"/>
        <w:rPr/>
      </w:pPr>
      <w:r>
        <w:rPr>
          <w:lang w:val="hu-HU"/>
        </w:rPr>
        <w:t>Részletes termékinformáció a következő web oldalon megtalálható:</w:t>
      </w:r>
    </w:p>
    <w:p>
      <w:pPr>
        <w:pStyle w:val="Normal"/>
        <w:jc w:val="left"/>
        <w:rPr/>
      </w:pPr>
      <w:hyperlink r:id="rId4">
        <w:r>
          <w:rPr>
            <w:rStyle w:val="InternetLink"/>
            <w:lang w:val="hu-HU"/>
          </w:rPr>
          <w:t>https://datasheets.maximintegrated.com/en/ds/DS3231.pdf</w:t>
        </w:r>
      </w:hyperlink>
    </w:p>
    <w:p>
      <w:pPr>
        <w:pStyle w:val="Normal"/>
        <w:jc w:val="left"/>
        <w:rPr>
          <w:lang w:val="hu-HU"/>
        </w:rPr>
      </w:pPr>
      <w:r>
        <w:rPr/>
      </w:r>
    </w:p>
    <w:p>
      <w:pPr>
        <w:pStyle w:val="Normal"/>
        <w:jc w:val="center"/>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60720" cy="14147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760720" cy="1414780"/>
                    </a:xfrm>
                    <a:prstGeom prst="rect">
                      <a:avLst/>
                    </a:prstGeom>
                  </pic:spPr>
                </pic:pic>
              </a:graphicData>
            </a:graphic>
          </wp:anchor>
        </w:drawing>
      </w:r>
      <w:r>
        <w:rPr/>
        <w:t>2</w:t>
      </w:r>
      <w:r>
        <w:rPr/>
        <w:t>.</w:t>
      </w:r>
      <w:r>
        <w:rPr/>
        <w:t>3</w:t>
      </w:r>
      <w:r>
        <w:rPr/>
        <w:t xml:space="preserve"> ábra </w:t>
      </w:r>
      <w:r>
        <w:rPr>
          <w:sz w:val="24"/>
          <w:szCs w:val="24"/>
          <w:lang w:eastAsia="zh-CN"/>
        </w:rPr>
        <w:t>DS3231 RTC elektronikai lap</w:t>
      </w:r>
    </w:p>
    <w:p>
      <w:pPr>
        <w:pStyle w:val="Normal"/>
        <w:jc w:val="center"/>
        <w:rPr/>
      </w:pPr>
      <w:r>
        <w:rPr>
          <w:lang w:val="hu-HU"/>
        </w:rPr>
        <w:t xml:space="preserve">Forrás: </w:t>
      </w:r>
      <w:hyperlink r:id="rId7">
        <w:r>
          <w:rPr>
            <w:rStyle w:val="InternetLink"/>
            <w:lang w:val="hu-HU"/>
          </w:rPr>
          <w:t>https://lastminuteengineers.com/ds3231-rtc-arduino-tutorial/</w:t>
        </w:r>
      </w:hyperlink>
    </w:p>
    <w:p>
      <w:pPr>
        <w:pStyle w:val="Normal"/>
        <w:jc w:val="center"/>
        <w:rPr>
          <w:lang w:val="hu-HU"/>
        </w:rPr>
      </w:pPr>
      <w:r>
        <w:rPr/>
      </w:r>
    </w:p>
    <w:p>
      <w:pPr>
        <w:pStyle w:val="Heading3"/>
        <w:jc w:val="left"/>
        <w:rPr/>
      </w:pPr>
      <w:bookmarkStart w:id="21" w:name="__RefHeading___Toc757_1520215723"/>
      <w:bookmarkEnd w:id="21"/>
      <w:r>
        <w:rPr>
          <w:lang w:val="hu-HU"/>
        </w:rPr>
        <w:t>2.1.</w:t>
      </w:r>
      <w:r>
        <w:rPr>
          <w:lang w:val="hu-HU"/>
        </w:rPr>
        <w:t>3</w:t>
      </w:r>
      <w:r>
        <w:rPr>
          <w:lang w:val="hu-HU"/>
        </w:rPr>
        <w:t xml:space="preserve">. </w:t>
      </w:r>
      <w:r>
        <w:rPr>
          <w:rFonts w:cs="Arial"/>
          <w:b/>
          <w:bCs/>
          <w:sz w:val="26"/>
          <w:szCs w:val="26"/>
          <w:lang w:val="hu-HU" w:eastAsia="zh-CN"/>
        </w:rPr>
        <w:t>Micro SD Card elektronikai lap</w:t>
      </w:r>
    </w:p>
    <w:p>
      <w:pPr>
        <w:pStyle w:val="Normal"/>
        <w:jc w:val="left"/>
        <w:rPr/>
      </w:pPr>
      <w:r>
        <w:rPr>
          <w:lang w:val="hu-HU"/>
        </w:rPr>
        <w:t>Öntözőrendszer konfigurációs fájlt (ws.ini), megjelenítő weblapok kódjait, javascript kódokat, ikonokat és a rendszer naplózási fájlokat mikró SD kártyán tároljuk.</w:t>
      </w:r>
    </w:p>
    <w:p>
      <w:pPr>
        <w:pStyle w:val="Normal"/>
        <w:jc w:val="left"/>
        <w:rPr/>
      </w:pPr>
      <w:r>
        <w:rPr>
          <w:lang w:val="hu-HU"/>
        </w:rPr>
        <w:t>Mikró SD kártyák működési feszültsége 3.3 V. SD kártya közvetlenül 5V-os tápfeszültségre nem köthető, mert meghibásodik. Az elektronika lap tartalmaz „</w:t>
      </w:r>
      <w:r>
        <w:rPr>
          <w:lang w:val="hu-HU"/>
        </w:rPr>
        <w:t>ultra-low dropout</w:t>
      </w:r>
      <w:r>
        <w:rPr>
          <w:lang w:val="hu-HU"/>
        </w:rPr>
        <w:t xml:space="preserve">” </w:t>
      </w:r>
      <w:r>
        <w:rPr>
          <w:lang w:val="hu-HU"/>
        </w:rPr>
        <w:t xml:space="preserve">feszültség szabályzót amely a bemeneti Vcc 3.3V – 6V feszültséget, </w:t>
      </w:r>
      <w:r>
        <w:rPr>
          <w:lang w:val="hu-HU"/>
        </w:rPr>
        <w:t>3.3V-ra konvertálja.</w:t>
      </w:r>
    </w:p>
    <w:p>
      <w:pPr>
        <w:pStyle w:val="Normal"/>
        <w:jc w:val="left"/>
        <w:rPr/>
      </w:pPr>
      <w:r>
        <w:rPr>
          <w:lang w:val="hu-HU"/>
        </w:rPr>
        <w:t xml:space="preserve">74LVC125A integrált áramkör </w:t>
      </w:r>
      <w:r>
        <w:rPr>
          <w:sz w:val="24"/>
          <w:szCs w:val="24"/>
          <w:lang w:val="hu-HU" w:eastAsia="zh-CN"/>
        </w:rPr>
        <w:t>átalakítja</w:t>
      </w:r>
      <w:r>
        <w:rPr>
          <w:lang w:val="hu-HU"/>
        </w:rPr>
        <w:t xml:space="preserve"> a logikai 3.3V – 5V feszültséget 3.3V-ra és így ez a elektronikai lap </w:t>
      </w:r>
      <w:r>
        <w:rPr>
          <w:sz w:val="24"/>
          <w:szCs w:val="24"/>
          <w:lang w:val="hu-HU" w:eastAsia="zh-CN"/>
        </w:rPr>
        <w:t>használható</w:t>
      </w:r>
      <w:r>
        <w:rPr>
          <w:lang w:val="hu-HU"/>
        </w:rPr>
        <w:t xml:space="preserve"> 3.3V és 5V mikrovezérlőkkel.</w:t>
      </w:r>
    </w:p>
    <w:p>
      <w:pPr>
        <w:pStyle w:val="Normal"/>
        <w:jc w:val="left"/>
        <w:rPr/>
      </w:pPr>
      <w:r>
        <w:rPr>
          <w:lang w:val="hu-HU"/>
        </w:rPr>
        <w:t>Használt Micro SD Card elektronikai lap 2.4 ábrán látható. Az adatcserét SPI szinkron soros kommunikációs protokoll biztosítja.</w:t>
      </w:r>
    </w:p>
    <w:p>
      <w:pPr>
        <w:pStyle w:val="Normal"/>
        <w:jc w:val="center"/>
        <w:rPr>
          <w:lang w:val="hu-HU"/>
        </w:rPr>
      </w:pPr>
      <w:r>
        <w:rPr/>
      </w:r>
    </w:p>
    <w:p>
      <w:pPr>
        <w:pStyle w:val="Normal"/>
        <w:jc w:val="center"/>
        <w:rPr>
          <w:lang w:val="hu-HU"/>
        </w:rPr>
      </w:pPr>
      <w:r>
        <w:rPr/>
      </w:r>
    </w:p>
    <w:p>
      <w:pPr>
        <w:pStyle w:val="Normal"/>
        <w:jc w:val="center"/>
        <w:rPr>
          <w:lang w:val="hu-HU"/>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969260" cy="13106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2969260" cy="1310640"/>
                    </a:xfrm>
                    <a:prstGeom prst="rect">
                      <a:avLst/>
                    </a:prstGeom>
                  </pic:spPr>
                </pic:pic>
              </a:graphicData>
            </a:graphic>
          </wp:anchor>
        </w:drawing>
      </w:r>
    </w:p>
    <w:p>
      <w:pPr>
        <w:pStyle w:val="Normal"/>
        <w:jc w:val="center"/>
        <w:rPr>
          <w:lang w:val="hu-HU"/>
        </w:rPr>
      </w:pPr>
      <w:r>
        <w:rPr/>
      </w:r>
    </w:p>
    <w:p>
      <w:pPr>
        <w:pStyle w:val="Normal"/>
        <w:jc w:val="center"/>
        <w:rPr>
          <w:lang w:val="hu-HU"/>
        </w:rPr>
      </w:pPr>
      <w:r>
        <w:rPr/>
      </w:r>
    </w:p>
    <w:p>
      <w:pPr>
        <w:pStyle w:val="Normal"/>
        <w:jc w:val="center"/>
        <w:rPr>
          <w:lang w:val="hu-HU"/>
        </w:rPr>
      </w:pPr>
      <w:r>
        <w:rPr/>
      </w:r>
    </w:p>
    <w:p>
      <w:pPr>
        <w:pStyle w:val="Normal"/>
        <w:jc w:val="center"/>
        <w:rPr>
          <w:lang w:val="hu-HU"/>
        </w:rPr>
      </w:pPr>
      <w:r>
        <w:rPr/>
      </w:r>
    </w:p>
    <w:p>
      <w:pPr>
        <w:pStyle w:val="Normal"/>
        <w:jc w:val="center"/>
        <w:rPr>
          <w:lang w:val="hu-HU"/>
        </w:rPr>
      </w:pPr>
      <w:r>
        <w:rPr/>
      </w:r>
    </w:p>
    <w:p>
      <w:pPr>
        <w:pStyle w:val="Normal"/>
        <w:jc w:val="center"/>
        <w:rPr>
          <w:lang w:val="hu-HU"/>
        </w:rPr>
      </w:pPr>
      <w:r>
        <w:rPr/>
      </w:r>
    </w:p>
    <w:p>
      <w:pPr>
        <w:pStyle w:val="Normal"/>
        <w:jc w:val="center"/>
        <w:rPr>
          <w:lang w:val="hu-HU"/>
        </w:rPr>
      </w:pPr>
      <w:r>
        <w:rPr/>
      </w:r>
    </w:p>
    <w:p>
      <w:pPr>
        <w:pStyle w:val="Normal"/>
        <w:jc w:val="center"/>
        <w:rPr>
          <w:lang w:val="hu-HU"/>
        </w:rPr>
      </w:pPr>
      <w:r>
        <w:rPr/>
      </w:r>
    </w:p>
    <w:p>
      <w:pPr>
        <w:pStyle w:val="Normal"/>
        <w:jc w:val="center"/>
        <w:rPr/>
      </w:pPr>
      <w:r>
        <w:rPr/>
        <w:t>2.4 ábra Micro SD Card elekronikai lap</w:t>
      </w:r>
    </w:p>
    <w:p>
      <w:pPr>
        <w:pStyle w:val="Normal"/>
        <w:jc w:val="center"/>
        <w:rPr/>
      </w:pPr>
      <w:r>
        <w:rPr/>
        <w:t xml:space="preserve">Forrás: </w:t>
      </w:r>
      <w:hyperlink r:id="rId9">
        <w:r>
          <w:rPr>
            <w:rStyle w:val="InternetLink"/>
          </w:rPr>
          <w:t>https://electropeak.com/learn/sd-card-module-read-write-arduino-tutorial/</w:t>
        </w:r>
      </w:hyperlink>
    </w:p>
    <w:p>
      <w:pPr>
        <w:pStyle w:val="Normal"/>
        <w:jc w:val="center"/>
        <w:rPr/>
      </w:pPr>
      <w:r>
        <w:rPr/>
      </w:r>
    </w:p>
    <w:p>
      <w:pPr>
        <w:pStyle w:val="Heading3"/>
        <w:jc w:val="left"/>
        <w:rPr/>
      </w:pPr>
      <w:r>
        <w:rPr>
          <w:lang w:val="hu-HU"/>
        </w:rPr>
        <w:t>2.1.</w:t>
      </w:r>
      <w:r>
        <w:rPr>
          <w:lang w:val="hu-HU"/>
        </w:rPr>
        <w:t>4</w:t>
      </w:r>
      <w:r>
        <w:rPr>
          <w:lang w:val="hu-HU"/>
        </w:rPr>
        <w:t xml:space="preserve">. </w:t>
      </w:r>
      <w:r>
        <w:rPr>
          <w:rFonts w:cs="Arial"/>
          <w:b/>
          <w:bCs/>
          <w:sz w:val="26"/>
          <w:szCs w:val="26"/>
          <w:lang w:val="hu-HU" w:eastAsia="zh-CN"/>
        </w:rPr>
        <w:t xml:space="preserve">AHT20+BMP280 nagy pontosságú digitális hőmérséklet és páratartalom légköri nyomás érzékelő </w:t>
      </w:r>
      <w:r>
        <w:rPr>
          <w:rFonts w:cs="Arial"/>
          <w:b/>
          <w:bCs/>
          <w:sz w:val="26"/>
          <w:szCs w:val="26"/>
          <w:lang w:val="hu-HU" w:eastAsia="zh-CN"/>
        </w:rPr>
        <w:t>elektronikai lap</w:t>
      </w:r>
    </w:p>
    <w:p>
      <w:pPr>
        <w:pStyle w:val="Normal"/>
        <w:jc w:val="center"/>
        <w:rPr/>
      </w:pPr>
      <w:r>
        <w:rPr/>
      </w:r>
    </w:p>
    <w:p>
      <w:pPr>
        <w:pStyle w:val="Normal"/>
        <w:jc w:val="left"/>
        <w:rPr/>
      </w:pPr>
      <w:r>
        <w:rPr/>
        <w:t xml:space="preserve">Öntözőrendszer környezetében a hőmérsékletet </w:t>
      </w:r>
      <w:r>
        <w:rPr/>
        <w:t xml:space="preserve">és a </w:t>
      </w:r>
      <w:r>
        <w:rPr/>
        <w:t>páratartal</w:t>
      </w:r>
      <w:r>
        <w:rPr/>
        <w:t xml:space="preserve">mat </w:t>
      </w:r>
      <w:r>
        <w:rPr/>
        <w:t xml:space="preserve">AHT20 érzékelővel, </w:t>
      </w:r>
      <w:r>
        <w:rPr/>
        <w:t>a</w:t>
      </w:r>
      <w:r>
        <w:rPr/>
        <w:t xml:space="preserve"> légköri nyomás</w:t>
      </w:r>
      <w:r>
        <w:rPr/>
        <w:t xml:space="preserve">t BMP280 érzékelővel </w:t>
      </w:r>
      <w:r>
        <w:rPr>
          <w:sz w:val="24"/>
          <w:szCs w:val="24"/>
          <w:lang w:eastAsia="zh-CN"/>
        </w:rPr>
        <w:t>mérjük. Az elektronikai lap</w:t>
      </w:r>
      <w:r>
        <w:rPr/>
        <w:t xml:space="preserve"> </w:t>
      </w:r>
      <w:r>
        <w:rPr/>
        <w:t>2.5 ábrán látható. A hőmérséklet értéket az öntözési szabályok meghatározásában felhasználhatjuk.</w:t>
      </w:r>
    </w:p>
    <w:p>
      <w:pPr>
        <w:pStyle w:val="Normal"/>
        <w:rPr/>
      </w:pPr>
      <w:r>
        <w:rPr/>
      </w:r>
    </w:p>
    <w:p>
      <w:pPr>
        <w:pStyle w:val="Normal"/>
        <w:rPr/>
      </w:pPr>
      <w:r>
        <w:rPr/>
      </w:r>
    </w:p>
    <w:p>
      <w:pPr>
        <w:pStyle w:val="Heading2"/>
        <w:rPr/>
      </w:pPr>
      <w:bookmarkStart w:id="22" w:name="__RefHeading___Toc678_1520215723"/>
      <w:bookmarkStart w:id="23" w:name="_Toc98007865"/>
      <w:bookmarkEnd w:id="22"/>
      <w:r>
        <w:rPr/>
        <w:t>2.2. Az atommag</w:t>
      </w:r>
      <w:bookmarkEnd w:id="23"/>
      <w:r>
        <w:rPr/>
        <w:t xml:space="preserve"> </w:t>
      </w:r>
    </w:p>
    <w:p>
      <w:pPr>
        <w:pStyle w:val="Normal"/>
        <w:rPr/>
      </w:pPr>
      <w:r>
        <w:rPr/>
      </w:r>
    </w:p>
    <w:p>
      <w:pPr>
        <w:pStyle w:val="Heading3"/>
        <w:rPr/>
      </w:pPr>
      <w:bookmarkStart w:id="24" w:name="__RefHeading___Toc680_1520215723"/>
      <w:bookmarkStart w:id="25" w:name="_Toc98007866"/>
      <w:bookmarkEnd w:id="24"/>
      <w:r>
        <w:rPr/>
        <w:t>2.2.1. Az atommag szerkezete</w:t>
      </w:r>
      <w:bookmarkEnd w:id="25"/>
      <w:r>
        <w:rPr/>
        <w:t xml:space="preserve"> </w:t>
      </w:r>
    </w:p>
    <w:p>
      <w:pPr>
        <w:pStyle w:val="Normal"/>
        <w:rPr/>
      </w:pPr>
      <w:r>
        <w:rPr/>
      </w:r>
    </w:p>
    <w:p>
      <w:pPr>
        <w:pStyle w:val="Heading3"/>
        <w:rPr/>
      </w:pPr>
      <w:bookmarkStart w:id="26" w:name="__RefHeading___Toc682_1520215723"/>
      <w:bookmarkStart w:id="27" w:name="_Toc98007867"/>
      <w:bookmarkEnd w:id="26"/>
      <w:r>
        <w:rPr/>
        <w:t>2.2.2.</w:t>
      </w:r>
      <w:bookmarkEnd w:id="27"/>
    </w:p>
    <w:p>
      <w:pPr>
        <w:pStyle w:val="Normal"/>
        <w:rPr/>
      </w:pPr>
      <w:r>
        <w:rPr/>
      </w:r>
    </w:p>
    <w:p>
      <w:pPr>
        <w:pStyle w:val="Heading3"/>
        <w:rPr/>
      </w:pPr>
      <w:bookmarkStart w:id="28" w:name="__RefHeading___Toc684_1520215723"/>
      <w:bookmarkStart w:id="29" w:name="_Toc98007868"/>
      <w:bookmarkEnd w:id="28"/>
      <w:r>
        <w:rPr/>
        <w:t>2.2.3.</w:t>
      </w:r>
      <w:bookmarkEnd w:id="29"/>
    </w:p>
    <w:p>
      <w:pPr>
        <w:pStyle w:val="Normal"/>
        <w:rPr/>
      </w:pPr>
      <w:r>
        <w:rPr/>
      </w:r>
    </w:p>
    <w:p>
      <w:pPr>
        <w:pStyle w:val="Heading1"/>
        <w:rPr/>
      </w:pPr>
      <w:bookmarkStart w:id="30" w:name="__RefHeading___Toc686_1520215723"/>
      <w:bookmarkStart w:id="31" w:name="_Toc98007869"/>
      <w:bookmarkEnd w:id="30"/>
      <w:r>
        <w:rPr/>
        <w:t>3. ATOMMAG KÉSZÍTÉSI TECHNOLÓGIÁK</w:t>
      </w:r>
      <w:bookmarkEnd w:id="31"/>
      <w:r>
        <w:rPr/>
        <w:t xml:space="preserve"> </w:t>
      </w:r>
    </w:p>
    <w:p>
      <w:pPr>
        <w:pStyle w:val="Normal"/>
        <w:rPr/>
      </w:pPr>
      <w:r>
        <w:rPr/>
      </w:r>
    </w:p>
    <w:p>
      <w:pPr>
        <w:pStyle w:val="Heading2"/>
        <w:rPr/>
      </w:pPr>
      <w:bookmarkStart w:id="32" w:name="__RefHeading___Toc688_1520215723"/>
      <w:bookmarkStart w:id="33" w:name="_Toc98007870"/>
      <w:bookmarkEnd w:id="32"/>
      <w:r>
        <w:rPr/>
        <w:t>3.1.</w:t>
      </w:r>
      <w:bookmarkEnd w:id="33"/>
      <w:r>
        <w:rPr/>
        <w:t xml:space="preserve">                                        </w:t>
      </w:r>
    </w:p>
    <w:p>
      <w:pPr>
        <w:pStyle w:val="Normal"/>
        <w:rPr/>
      </w:pPr>
      <w:r>
        <w:rPr/>
      </w:r>
    </w:p>
    <w:p>
      <w:pPr>
        <w:pStyle w:val="Heading2"/>
        <w:rPr/>
      </w:pPr>
      <w:bookmarkStart w:id="34" w:name="__RefHeading___Toc690_1520215723"/>
      <w:bookmarkStart w:id="35" w:name="_Toc98007871"/>
      <w:bookmarkEnd w:id="34"/>
      <w:r>
        <w:rPr/>
        <w:t>3.2.</w:t>
      </w:r>
      <w:bookmarkEnd w:id="35"/>
      <w:r>
        <w:rPr/>
        <w:t xml:space="preserve">                                        </w:t>
      </w:r>
    </w:p>
    <w:p>
      <w:pPr>
        <w:pStyle w:val="Normal"/>
        <w:rPr/>
      </w:pPr>
      <w:r>
        <w:rPr/>
      </w:r>
    </w:p>
    <w:p>
      <w:pPr>
        <w:pStyle w:val="Heading2"/>
        <w:rPr/>
      </w:pPr>
      <w:bookmarkStart w:id="36" w:name="__RefHeading___Toc692_1520215723"/>
      <w:bookmarkStart w:id="37" w:name="_Toc98007872"/>
      <w:bookmarkEnd w:id="36"/>
      <w:r>
        <w:rPr/>
        <w:t>3.3.</w:t>
      </w:r>
      <w:bookmarkEnd w:id="37"/>
      <w:r>
        <w:rPr/>
        <w:t xml:space="preserve">                                       </w:t>
      </w:r>
    </w:p>
    <w:p>
      <w:pPr>
        <w:pStyle w:val="Normal"/>
        <w:rPr/>
      </w:pPr>
      <w:r>
        <w:rPr/>
      </w:r>
    </w:p>
    <w:p>
      <w:pPr>
        <w:pStyle w:val="Heading1"/>
        <w:rPr/>
      </w:pPr>
      <w:bookmarkStart w:id="38" w:name="__RefHeading___Toc694_1520215723"/>
      <w:bookmarkStart w:id="39" w:name="_Toc98007873"/>
      <w:bookmarkEnd w:id="38"/>
      <w:r>
        <w:rPr/>
        <w:t>4. ATOMMAG KÉSZÍTÉSE BARACKMAGBÓL</w:t>
      </w:r>
      <w:bookmarkEnd w:id="39"/>
      <w:r>
        <w:rPr/>
        <w:t xml:space="preserve"> </w:t>
      </w:r>
    </w:p>
    <w:p>
      <w:pPr>
        <w:pStyle w:val="Normal"/>
        <w:rPr/>
      </w:pPr>
      <w:r>
        <w:rPr/>
      </w:r>
    </w:p>
    <w:p>
      <w:pPr>
        <w:pStyle w:val="Heading2"/>
        <w:rPr/>
      </w:pPr>
      <w:bookmarkStart w:id="40" w:name="__RefHeading___Toc696_1520215723"/>
      <w:bookmarkStart w:id="41" w:name="_Toc98007874"/>
      <w:bookmarkEnd w:id="40"/>
      <w:r>
        <w:rPr/>
        <w:t>4.1.</w:t>
      </w:r>
      <w:bookmarkEnd w:id="41"/>
      <w:r>
        <w:rPr/>
        <w:t xml:space="preserve">                                       </w:t>
      </w:r>
    </w:p>
    <w:p>
      <w:pPr>
        <w:pStyle w:val="Normal"/>
        <w:rPr/>
      </w:pPr>
      <w:r>
        <w:rPr/>
      </w:r>
    </w:p>
    <w:p>
      <w:pPr>
        <w:pStyle w:val="Heading2"/>
        <w:rPr/>
      </w:pPr>
      <w:bookmarkStart w:id="42" w:name="__RefHeading___Toc698_1520215723"/>
      <w:bookmarkStart w:id="43" w:name="_Toc98007875"/>
      <w:bookmarkEnd w:id="42"/>
      <w:r>
        <w:rPr/>
        <w:t>4.2.</w:t>
      </w:r>
      <w:bookmarkEnd w:id="43"/>
      <w:r>
        <w:rPr/>
        <w:t xml:space="preserve">                                       </w:t>
      </w:r>
    </w:p>
    <w:p>
      <w:pPr>
        <w:pStyle w:val="Normal"/>
        <w:rPr/>
      </w:pPr>
      <w:r>
        <w:rPr/>
      </w:r>
    </w:p>
    <w:p>
      <w:pPr>
        <w:pStyle w:val="Heading2"/>
        <w:rPr/>
      </w:pPr>
      <w:bookmarkStart w:id="44" w:name="__RefHeading___Toc700_1520215723"/>
      <w:bookmarkStart w:id="45" w:name="_Toc98007876"/>
      <w:bookmarkEnd w:id="44"/>
      <w:r>
        <w:rPr/>
        <w:t>4.3.</w:t>
      </w:r>
      <w:bookmarkEnd w:id="45"/>
      <w:r>
        <w:rPr/>
        <w:t xml:space="preserve">                                       </w:t>
      </w:r>
    </w:p>
    <w:p>
      <w:pPr>
        <w:pStyle w:val="Normal"/>
        <w:rPr/>
      </w:pPr>
      <w:r>
        <w:rPr/>
      </w:r>
    </w:p>
    <w:p>
      <w:pPr>
        <w:pStyle w:val="Normal"/>
        <w:rPr/>
      </w:pPr>
      <w:r>
        <w:rPr/>
      </w:r>
    </w:p>
    <w:p>
      <w:pPr>
        <w:pStyle w:val="Normal"/>
        <w:rPr/>
      </w:pPr>
      <w:r>
        <w:rPr/>
      </w:r>
      <w:r>
        <w:br w:type="page"/>
      </w:r>
    </w:p>
    <w:p>
      <w:pPr>
        <w:pStyle w:val="Normal"/>
        <w:rPr/>
      </w:pPr>
      <w:r>
        <w:rPr/>
      </w:r>
    </w:p>
    <w:p>
      <w:pPr>
        <w:pStyle w:val="Normal"/>
        <w:rPr/>
      </w:pPr>
      <w:r>
        <w:rPr/>
      </w:r>
    </w:p>
    <w:p>
      <w:pPr>
        <w:pStyle w:val="Heading2"/>
        <w:jc w:val="center"/>
        <w:rPr/>
      </w:pPr>
      <w:bookmarkStart w:id="46" w:name="__RefHeading___Toc702_1520215723"/>
      <w:bookmarkStart w:id="47" w:name="_Toc98007877"/>
      <w:bookmarkEnd w:id="46"/>
      <w:r>
        <w:rPr/>
        <w:t>Irodalomjegyzék</w:t>
      </w:r>
      <w:bookmarkEnd w:id="47"/>
    </w:p>
    <w:p>
      <w:pPr>
        <w:pStyle w:val="Normal"/>
        <w:ind w:left="700" w:hanging="700"/>
        <w:rPr/>
      </w:pPr>
      <w:r>
        <w:rPr/>
        <w:t>[1]</w:t>
        <w:tab/>
        <w:t xml:space="preserve">Öntözés fogalma, Wikipedia, „Öntözés” </w:t>
      </w:r>
      <w:hyperlink r:id="rId10">
        <w:r>
          <w:rPr>
            <w:rStyle w:val="InternetLink"/>
          </w:rPr>
          <w:t>https://hu.wikipedia.org/wiki/%C3%96nt%C3%B6z%C3%A9s</w:t>
        </w:r>
      </w:hyperlink>
    </w:p>
    <w:p>
      <w:pPr>
        <w:pStyle w:val="Normal"/>
        <w:ind w:left="700" w:hanging="700"/>
        <w:rPr/>
      </w:pPr>
      <w:r>
        <w:rPr/>
        <w:t>[2]</w:t>
        <w:tab/>
        <w:t xml:space="preserve">Kaszab László, „Öntözés” </w:t>
      </w:r>
      <w:hyperlink r:id="rId11">
        <w:r>
          <w:rPr>
            <w:rStyle w:val="InternetLink"/>
          </w:rPr>
          <w:t>https://www.nive.hu/Downloads/Szakkepzesi_dokumentumok/Bemeneti_kompetenciak_meresi_ertekelesi_eszkozrendszerenek_kialakitasa/20_2220_008_101130.pdf</w:t>
        </w:r>
      </w:hyperlink>
    </w:p>
    <w:p>
      <w:pPr>
        <w:pStyle w:val="Normal"/>
        <w:ind w:left="700" w:hanging="700"/>
        <w:rPr/>
      </w:pPr>
      <w:r>
        <w:rPr/>
        <w:t>[3]</w:t>
        <w:tab/>
        <w:t xml:space="preserve">Öntözés története, </w:t>
      </w:r>
      <w:hyperlink r:id="rId12">
        <w:r>
          <w:rPr>
            <w:rStyle w:val="InternetLink"/>
          </w:rPr>
          <w:t>https://ontozorendszert.hu/ontozes/</w:t>
        </w:r>
      </w:hyperlink>
    </w:p>
    <w:p>
      <w:pPr>
        <w:pStyle w:val="Normal"/>
        <w:ind w:left="700" w:hanging="700"/>
        <w:rPr>
          <w:rStyle w:val="InternetLink"/>
        </w:rPr>
      </w:pPr>
      <w:r>
        <w:rPr/>
        <w:t>[4]</w:t>
        <w:tab/>
        <w:t xml:space="preserve">Édesvíz: Északmagyarországi Regionális Vízművek Zrt., „A Föld vízkészlete” </w:t>
      </w:r>
      <w:hyperlink r:id="rId13">
        <w:r>
          <w:rPr>
            <w:rStyle w:val="InternetLink"/>
          </w:rPr>
          <w:t>https://www.ervzrt.hu/a-vizrol/a-fold-vizkeszlete/</w:t>
        </w:r>
      </w:hyperlink>
    </w:p>
    <w:p>
      <w:pPr>
        <w:pStyle w:val="Normal"/>
        <w:ind w:left="700" w:hanging="700"/>
        <w:rPr/>
      </w:pPr>
      <w:r>
        <w:rPr/>
        <w:t>[5]</w:t>
        <w:tab/>
        <w:t xml:space="preserve">„Nodemcu-32s Datasheet” (2019), </w:t>
      </w:r>
      <w:hyperlink r:id="rId14">
        <w:r>
          <w:rPr>
            <w:rStyle w:val="InternetLink"/>
          </w:rPr>
          <w:t>https://docs.ai-thinker.com/_media/esp32/docs/nodemcu-32s_product_specification.pdf</w:t>
        </w:r>
      </w:hyperlink>
    </w:p>
    <w:p>
      <w:pPr>
        <w:pStyle w:val="Normal"/>
        <w:ind w:left="700" w:hanging="700"/>
        <w:rPr/>
      </w:pPr>
      <w:r>
        <w:rPr/>
        <w:t>[6]</w:t>
        <w:tab/>
        <w:t xml:space="preserve">„ESP32-WROOM-32 Datasheet” (2022), </w:t>
      </w:r>
      <w:r>
        <w:rPr>
          <w:rStyle w:val="InternetLink"/>
        </w:rPr>
        <w:t>https://www.espressif.com/sites/default/files/documentation/esp32-wroom-32_datasheet_en.pdf</w:t>
      </w:r>
    </w:p>
    <w:p>
      <w:pPr>
        <w:pStyle w:val="Normal"/>
        <w:ind w:left="700" w:hanging="700"/>
        <w:rPr/>
      </w:pPr>
      <w:r>
        <w:rPr/>
        <w:t>[7]</w:t>
        <w:tab/>
        <w:t>Neil Kolban, „Kolban’s Book on ESP32” (2018)</w:t>
      </w:r>
    </w:p>
    <w:p>
      <w:pPr>
        <w:pStyle w:val="Normal"/>
        <w:ind w:left="700" w:hanging="700"/>
        <w:rPr/>
      </w:pPr>
      <w:r>
        <w:rPr/>
      </w:r>
    </w:p>
    <w:p>
      <w:pPr>
        <w:pStyle w:val="Normal"/>
        <w:ind w:left="700" w:hanging="700"/>
        <w:rPr/>
      </w:pPr>
      <w:r>
        <w:rPr/>
      </w:r>
    </w:p>
    <w:p>
      <w:pPr>
        <w:pStyle w:val="Normal"/>
        <w:ind w:left="700" w:hanging="700"/>
        <w:rPr/>
      </w:pPr>
      <w:r>
        <w:rPr/>
      </w:r>
    </w:p>
    <w:p>
      <w:pPr>
        <w:pStyle w:val="Normal"/>
        <w:ind w:left="700" w:hanging="700"/>
        <w:rPr/>
      </w:pPr>
      <w:r>
        <w:rPr/>
      </w:r>
    </w:p>
    <w:p>
      <w:pPr>
        <w:pStyle w:val="Normal"/>
        <w:ind w:left="700" w:hanging="700"/>
        <w:rPr/>
      </w:pPr>
      <w:r>
        <w:rPr/>
      </w:r>
    </w:p>
    <w:p>
      <w:pPr>
        <w:pStyle w:val="Normal"/>
        <w:ind w:left="700" w:hanging="700"/>
        <w:rPr/>
      </w:pPr>
      <w:r>
        <w:rPr/>
      </w:r>
    </w:p>
    <w:p>
      <w:pPr>
        <w:pStyle w:val="Normal"/>
        <w:ind w:left="700" w:hanging="700"/>
        <w:rPr/>
      </w:pPr>
      <w:r>
        <w:rPr/>
        <w:t>document_19174_section_12934.pdf</w:t>
      </w:r>
    </w:p>
    <w:p>
      <w:pPr>
        <w:pStyle w:val="Normal"/>
        <w:ind w:left="700" w:hanging="700"/>
        <w:rPr/>
      </w:pPr>
      <w:hyperlink r:id="rId15">
        <w:r>
          <w:rPr>
            <w:rStyle w:val="InternetLink"/>
          </w:rPr>
          <w:t>http://midra.uni-miskolc.hu/document/35600/32230.pdf</w:t>
        </w:r>
      </w:hyperlink>
    </w:p>
    <w:p>
      <w:pPr>
        <w:pStyle w:val="Normal"/>
        <w:ind w:left="700" w:hanging="700"/>
        <w:rPr/>
      </w:pPr>
      <w:r>
        <w:rPr/>
      </w:r>
    </w:p>
    <w:p>
      <w:pPr>
        <w:pStyle w:val="Normal"/>
        <w:ind w:left="700" w:hanging="700"/>
        <w:rPr/>
      </w:pPr>
      <w:r>
        <w:rPr/>
        <w:t>Padezanin Péter_szakdolgozat.pdf</w:t>
      </w:r>
    </w:p>
    <w:p>
      <w:pPr>
        <w:pStyle w:val="Normal"/>
        <w:ind w:left="700" w:hanging="700"/>
        <w:rPr/>
      </w:pPr>
      <w:hyperlink r:id="rId16">
        <w:r>
          <w:rPr>
            <w:rStyle w:val="InternetLink"/>
          </w:rPr>
          <w:t>https://edit.elte.hu/xmlui/bitstream/handle/10831/40794/Padezanin%20P%C3%A9ter_szakdolgozat.pdf?sequence=1&amp;amp%3BisAllowed=y</w:t>
        </w:r>
      </w:hyperlink>
    </w:p>
    <w:p>
      <w:pPr>
        <w:pStyle w:val="Normal"/>
        <w:ind w:left="700" w:hanging="700"/>
        <w:rPr/>
      </w:pPr>
      <w:r>
        <w:rPr/>
      </w:r>
    </w:p>
    <w:p>
      <w:pPr>
        <w:pStyle w:val="Normal"/>
        <w:rPr/>
      </w:pPr>
      <w:r>
        <w:rPr/>
      </w:r>
      <w:r>
        <w:br w:type="page"/>
      </w:r>
    </w:p>
    <w:p>
      <w:pPr>
        <w:pStyle w:val="Heading2"/>
        <w:jc w:val="center"/>
        <w:rPr/>
      </w:pPr>
      <w:bookmarkStart w:id="48" w:name="__RefHeading___Toc704_1520215723"/>
      <w:bookmarkStart w:id="49" w:name="_Toc98007878"/>
      <w:bookmarkEnd w:id="48"/>
      <w:r>
        <w:rPr/>
        <w:t>Nyilatkozat</w:t>
      </w:r>
      <w:bookmarkEnd w:id="49"/>
    </w:p>
    <w:p>
      <w:pPr>
        <w:pStyle w:val="Normal"/>
        <w:rPr/>
      </w:pPr>
      <w:r>
        <w:rPr/>
      </w:r>
    </w:p>
    <w:p>
      <w:pPr>
        <w:pStyle w:val="Normal"/>
        <w:rPr/>
      </w:pPr>
      <w:r>
        <w:rPr/>
      </w:r>
    </w:p>
    <w:p>
      <w:pPr>
        <w:pStyle w:val="Normal"/>
        <w:ind w:firstLine="709"/>
        <w:jc w:val="both"/>
        <w:rPr/>
      </w:pPr>
      <w:r>
        <w:rPr/>
        <w:t xml:space="preserve">Alulírott ………………..………… szakos hallgató, kijelentem, hogy a dolgozatomat a Szegedi Tudományegyetem, Informatikai Intézet ……………………….. Tanszékén készítettem, …………………….…….…… diploma megszerzése érdekében. </w:t>
      </w:r>
    </w:p>
    <w:p>
      <w:pPr>
        <w:pStyle w:val="Normal"/>
        <w:ind w:firstLine="709"/>
        <w:jc w:val="both"/>
        <w:rPr/>
      </w:pPr>
      <w:r>
        <w:rPr/>
        <w:t>Kijelentem, hogy a dolgozatot más szakon korábban nem védtem meg, saját munkám eredménye, és csak a hivatkozott forrásokat (szakirodalom, eszközök, stb.) használtam fel.</w:t>
      </w:r>
    </w:p>
    <w:p>
      <w:pPr>
        <w:pStyle w:val="Normal"/>
        <w:ind w:firstLine="709"/>
        <w:jc w:val="both"/>
        <w:rPr/>
      </w:pPr>
      <w:r>
        <w:rPr/>
        <w:t>Tudomásul veszem, hogy szakdolgozatomat / diplomamunkámat a Szegedi Tudományegyetem Diplomamunka Repozitóriumában tárolja.</w:t>
      </w:r>
    </w:p>
    <w:p>
      <w:pPr>
        <w:pStyle w:val="Normal"/>
        <w:rPr/>
      </w:pPr>
      <w:r>
        <w:rPr/>
      </w:r>
    </w:p>
    <w:p>
      <w:pPr>
        <w:pStyle w:val="Normal"/>
        <w:rPr/>
      </w:pPr>
      <w:r>
        <w:rPr/>
      </w:r>
    </w:p>
    <w:p>
      <w:pPr>
        <w:pStyle w:val="Normal"/>
        <w:rPr/>
      </w:pPr>
      <w:r>
        <w:rPr/>
      </w:r>
    </w:p>
    <w:p>
      <w:pPr>
        <w:pStyle w:val="Normal"/>
        <w:rPr/>
      </w:pPr>
      <w:r>
        <w:rPr/>
        <w:t>Dátum</w:t>
      </w:r>
    </w:p>
    <w:p>
      <w:pPr>
        <w:pStyle w:val="Normal"/>
        <w:rPr/>
      </w:pPr>
      <w:r>
        <w:rPr/>
      </w:r>
    </w:p>
    <w:p>
      <w:pPr>
        <w:pStyle w:val="Normal"/>
        <w:rPr/>
      </w:pPr>
      <w:r>
        <w:rPr/>
        <w:tab/>
        <w:tab/>
        <w:tab/>
        <w:tab/>
        <w:tab/>
        <w:tab/>
        <w:tab/>
        <w:tab/>
        <w:t>Aláírás</w:t>
      </w:r>
    </w:p>
    <w:p>
      <w:pPr>
        <w:pStyle w:val="Normal"/>
        <w:rPr/>
      </w:pPr>
      <w:r>
        <w:rPr/>
      </w:r>
    </w:p>
    <w:p>
      <w:pPr>
        <w:pStyle w:val="Normal"/>
        <w:rPr/>
      </w:pPr>
      <w:r>
        <w:rPr/>
      </w:r>
    </w:p>
    <w:p>
      <w:pPr>
        <w:pStyle w:val="Normal"/>
        <w:rPr/>
      </w:pPr>
      <w:r>
        <w:rPr/>
      </w:r>
      <w:r>
        <w:br w:type="page"/>
      </w:r>
    </w:p>
    <w:p>
      <w:pPr>
        <w:pStyle w:val="Normal"/>
        <w:rPr/>
      </w:pPr>
      <w:r>
        <w:rPr/>
      </w:r>
    </w:p>
    <w:p>
      <w:pPr>
        <w:pStyle w:val="Normal"/>
        <w:rPr/>
      </w:pPr>
      <w:r>
        <w:rPr/>
      </w:r>
    </w:p>
    <w:p>
      <w:pPr>
        <w:pStyle w:val="Heading2"/>
        <w:jc w:val="center"/>
        <w:rPr/>
      </w:pPr>
      <w:bookmarkStart w:id="50" w:name="__RefHeading___Toc706_1520215723"/>
      <w:bookmarkStart w:id="51" w:name="_Toc98007879"/>
      <w:bookmarkEnd w:id="50"/>
      <w:r>
        <w:rPr/>
        <w:t>Köszönetnyilvánítás</w:t>
      </w:r>
      <w:bookmarkEnd w:id="51"/>
    </w:p>
    <w:p>
      <w:pPr>
        <w:pStyle w:val="Normal"/>
        <w:rPr/>
      </w:pPr>
      <w:r>
        <w:rPr/>
      </w:r>
    </w:p>
    <w:p>
      <w:pPr>
        <w:pStyle w:val="Normal"/>
        <w:rPr/>
      </w:pPr>
      <w:r>
        <w:rPr/>
      </w:r>
    </w:p>
    <w:p>
      <w:pPr>
        <w:pStyle w:val="Normal"/>
        <w:rPr/>
      </w:pPr>
      <w:r>
        <w:rPr/>
      </w:r>
    </w:p>
    <w:sectPr>
      <w:footerReference w:type="default" r:id="rId17"/>
      <w:type w:val="nextPage"/>
      <w:pgSz w:w="11906" w:h="16838"/>
      <w:pgMar w:left="1417" w:right="1417" w:header="0" w:top="1417" w:footer="708" w:bottom="1417" w:gutter="0"/>
      <w:pgNumType w:start="2"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Arial">
    <w:charset w:val="01"/>
    <w:family w:val="roman"/>
    <w:pitch w:val="default"/>
  </w:font>
  <w:font w:name="Symbol">
    <w:charset w:val="01"/>
    <w:family w:val="roman"/>
    <w:pitch w:val="default"/>
  </w:font>
  <w:font w:name="Courier New">
    <w:charset w:val="01"/>
    <w:family w:val="roman"/>
    <w:pitch w:val="default"/>
  </w:font>
  <w:font w:name="Wingdings">
    <w:charset w:val="01"/>
    <w:family w:val="roman"/>
    <w:pitch w:val="default"/>
  </w:font>
  <w:font w:name="OpenSymbol">
    <w:altName w:val="Arial Unicode MS"/>
    <w:charset w:val="01"/>
    <w:family w:val="roman"/>
    <w:pitch w:val="default"/>
  </w:font>
  <w:font w:name="Calibri Light">
    <w:charset w:val="01"/>
    <w:family w:val="roman"/>
    <w:pitch w:val="default"/>
  </w:font>
  <w:font w:name="Calibri">
    <w:charset w:val="01"/>
    <w:family w:val="roman"/>
    <w:pitch w:val="default"/>
  </w:font>
  <w:font w:name="Symbol">
    <w:charset w:val="02"/>
    <w:family w:val="auto"/>
    <w:pitch w:val="default"/>
  </w:font>
  <w:font w:name="Times New Roman">
    <w:charset w:val="01"/>
    <w:family w:val="auto"/>
    <w:pitch w:val="variable"/>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Style w:val="Pagenumber"/>
      </w:rPr>
      <w:fldChar w:fldCharType="begin"/>
    </w:r>
    <w:r>
      <w:rPr>
        <w:rStyle w:val="Pagenumber"/>
      </w:rPr>
      <w:instrText> PAGE </w:instrText>
    </w:r>
    <w:r>
      <w:rPr>
        <w:rStyle w:val="Pagenumber"/>
      </w:rPr>
      <w:fldChar w:fldCharType="separate"/>
    </w:r>
    <w:r>
      <w:rPr>
        <w:rStyle w:val="Pagenumber"/>
      </w:rPr>
      <w:t>13</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142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hu-HU"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eastAsia="zh-CN" w:val="hu-HU" w:bidi="ar-SA"/>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WW8Num2z0" w:customStyle="1">
    <w:name w:val="WW8Num2z0"/>
    <w:qFormat/>
    <w:rPr>
      <w:rFonts w:ascii="Symbol" w:hAnsi="Symbol" w:cs="Symbol"/>
    </w:rPr>
  </w:style>
  <w:style w:type="character" w:styleId="WW8Num3z0" w:customStyle="1">
    <w:name w:val="WW8Num3z0"/>
    <w:qFormat/>
    <w:rPr>
      <w:rFonts w:ascii="Symbol" w:hAnsi="Symbol" w:cs="Symbol"/>
    </w:rPr>
  </w:style>
  <w:style w:type="character" w:styleId="DefaultParagraphFont2" w:customStyle="1">
    <w:name w:val="Default Paragraph Font2"/>
    <w:qFormat/>
    <w:rPr/>
  </w:style>
  <w:style w:type="character" w:styleId="WW8Num1z0" w:customStyle="1">
    <w:name w:val="WW8Num1z0"/>
    <w:qFormat/>
    <w:rPr>
      <w:rFonts w:ascii="Symbol" w:hAnsi="Symbol" w:cs="Symbol"/>
    </w:rPr>
  </w:style>
  <w:style w:type="character" w:styleId="WW8Num1z1" w:customStyle="1">
    <w:name w:val="WW8Num1z1"/>
    <w:qFormat/>
    <w:rPr>
      <w:rFonts w:ascii="Courier New" w:hAnsi="Courier New" w:cs="Courier New"/>
    </w:rPr>
  </w:style>
  <w:style w:type="character" w:styleId="WW8Num1z2" w:customStyle="1">
    <w:name w:val="WW8Num1z2"/>
    <w:qFormat/>
    <w:rPr>
      <w:rFonts w:ascii="Wingdings" w:hAnsi="Wingdings" w:cs="Wingdings"/>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cs="Wingdings"/>
    </w:rPr>
  </w:style>
  <w:style w:type="character" w:styleId="DefaultParagraphFont1" w:customStyle="1">
    <w:name w:val="Default Paragraph Font1"/>
    <w:qFormat/>
    <w:rPr/>
  </w:style>
  <w:style w:type="character" w:styleId="Dfk1CharChar" w:customStyle="1">
    <w:name w:val="dfk1 Char Char"/>
    <w:qFormat/>
    <w:rPr>
      <w:b/>
      <w:sz w:val="32"/>
      <w:szCs w:val="24"/>
      <w:lang w:val="en-US" w:bidi="ar-SA"/>
    </w:rPr>
  </w:style>
  <w:style w:type="character" w:styleId="Dfk2Char" w:customStyle="1">
    <w:name w:val="dfk2 Char"/>
    <w:qFormat/>
    <w:rPr>
      <w:sz w:val="28"/>
      <w:szCs w:val="24"/>
      <w:lang w:val="en-US" w:bidi="ar-SA"/>
    </w:rPr>
  </w:style>
  <w:style w:type="character" w:styleId="Dto2Char" w:customStyle="1">
    <w:name w:val="dto2 Char"/>
    <w:qFormat/>
    <w:rPr>
      <w:b/>
      <w:i/>
      <w:sz w:val="24"/>
      <w:szCs w:val="24"/>
      <w:lang w:val="en-US" w:bidi="ar-SA"/>
    </w:rPr>
  </w:style>
  <w:style w:type="character" w:styleId="Dtj2Char" w:customStyle="1">
    <w:name w:val="dtj2 Char"/>
    <w:qFormat/>
    <w:rPr>
      <w:i/>
      <w:sz w:val="28"/>
      <w:szCs w:val="28"/>
      <w:lang w:val="en-US" w:bidi="ar-SA"/>
    </w:rPr>
  </w:style>
  <w:style w:type="character" w:styleId="InternetLink">
    <w:name w:val="Hyperlink"/>
    <w:uiPriority w:val="99"/>
    <w:rPr>
      <w:color w:val="0000FF"/>
      <w:u w:val="single"/>
    </w:rPr>
  </w:style>
  <w:style w:type="character" w:styleId="Pagenumber">
    <w:name w:val="page number"/>
    <w:basedOn w:val="DefaultParagraphFont1"/>
    <w:qFormat/>
    <w:rPr/>
  </w:style>
  <w:style w:type="character" w:styleId="Dco3Char" w:customStyle="1">
    <w:name w:val="dco3 Char"/>
    <w:qFormat/>
    <w:rPr>
      <w:sz w:val="36"/>
      <w:szCs w:val="24"/>
      <w:lang w:val="en-US" w:bidi="ar-SA"/>
    </w:rPr>
  </w:style>
  <w:style w:type="character" w:styleId="Heading2Char" w:customStyle="1">
    <w:name w:val="Heading 2 Char"/>
    <w:qFormat/>
    <w:rPr>
      <w:rFonts w:ascii="Arial" w:hAnsi="Arial" w:cs="Arial"/>
      <w:b/>
      <w:bCs/>
      <w:i/>
      <w:iCs/>
      <w:sz w:val="28"/>
      <w:szCs w:val="28"/>
      <w:lang w:val="en-US"/>
    </w:rPr>
  </w:style>
  <w:style w:type="character" w:styleId="IndexLink" w:customStyle="1">
    <w:name w:val="Index Link"/>
    <w:qFormat/>
    <w:rPr/>
  </w:style>
  <w:style w:type="character" w:styleId="EndnoteTextChar" w:customStyle="1">
    <w:name w:val="Endnote Text Char"/>
    <w:qFormat/>
    <w:rPr>
      <w:lang w:val="hu-HU" w:eastAsia="zh-CN"/>
    </w:rPr>
  </w:style>
  <w:style w:type="character" w:styleId="EndnoteCharacters" w:customStyle="1">
    <w:name w:val="Endnote Characters"/>
    <w:qFormat/>
    <w:rPr>
      <w:vertAlign w:val="superscript"/>
    </w:rPr>
  </w:style>
  <w:style w:type="character" w:styleId="Heading1Char" w:customStyle="1">
    <w:name w:val="Heading 1 Char"/>
    <w:qFormat/>
    <w:rPr>
      <w:rFonts w:ascii="Arial" w:hAnsi="Arial" w:cs="Arial"/>
      <w:b/>
      <w:bCs/>
      <w:kern w:val="2"/>
      <w:sz w:val="32"/>
      <w:szCs w:val="32"/>
      <w:lang w:val="hu-HU" w:eastAsia="zh-CN"/>
    </w:rPr>
  </w:style>
  <w:style w:type="character" w:styleId="UnresolvedMention">
    <w:name w:val="Unresolved Mention"/>
    <w:uiPriority w:val="99"/>
    <w:semiHidden/>
    <w:unhideWhenUsed/>
    <w:qFormat/>
    <w:rsid w:val="002843ea"/>
    <w:rPr>
      <w:color w:val="605E5C"/>
      <w:shd w:fill="E1DFDD" w:val="clear"/>
    </w:rPr>
  </w:style>
  <w:style w:type="character" w:styleId="VisitedInternetLink">
    <w:name w:val="FollowedHyperlink"/>
    <w:uiPriority w:val="99"/>
    <w:semiHidden/>
    <w:unhideWhenUsed/>
    <w:rsid w:val="00be4740"/>
    <w:rPr>
      <w:color w:val="954F72"/>
      <w:u w:val="single"/>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Dek1" w:customStyle="1">
    <w:name w:val="dek1"/>
    <w:basedOn w:val="Normal"/>
    <w:qFormat/>
    <w:pPr>
      <w:spacing w:lineRule="auto" w:line="360"/>
      <w:jc w:val="center"/>
    </w:pPr>
    <w:rPr>
      <w:b/>
      <w:sz w:val="36"/>
    </w:rPr>
  </w:style>
  <w:style w:type="paragraph" w:styleId="Dek2" w:customStyle="1">
    <w:name w:val="dek2"/>
    <w:basedOn w:val="Normal"/>
    <w:qFormat/>
    <w:pPr>
      <w:jc w:val="center"/>
    </w:pPr>
    <w:rPr>
      <w:b/>
      <w:sz w:val="48"/>
    </w:rPr>
  </w:style>
  <w:style w:type="paragraph" w:styleId="Dek3" w:customStyle="1">
    <w:name w:val="dek3"/>
    <w:basedOn w:val="Normal"/>
    <w:qFormat/>
    <w:pPr>
      <w:jc w:val="center"/>
    </w:pPr>
    <w:rPr>
      <w:b/>
      <w:sz w:val="44"/>
    </w:rPr>
  </w:style>
  <w:style w:type="paragraph" w:styleId="Stlus1" w:customStyle="1">
    <w:name w:val="Stílus1"/>
    <w:basedOn w:val="Normal"/>
    <w:qFormat/>
    <w:pPr>
      <w:jc w:val="center"/>
    </w:pPr>
    <w:rPr>
      <w:b/>
      <w:sz w:val="36"/>
    </w:rPr>
  </w:style>
  <w:style w:type="paragraph" w:styleId="Dek4" w:customStyle="1">
    <w:name w:val="dek4"/>
    <w:basedOn w:val="Stlus1"/>
    <w:qFormat/>
    <w:pPr/>
    <w:rPr/>
  </w:style>
  <w:style w:type="paragraph" w:styleId="Dco1" w:customStyle="1">
    <w:name w:val="dco1"/>
    <w:basedOn w:val="Normal"/>
    <w:qFormat/>
    <w:pPr>
      <w:jc w:val="center"/>
    </w:pPr>
    <w:rPr>
      <w:b/>
      <w:sz w:val="36"/>
    </w:rPr>
  </w:style>
  <w:style w:type="paragraph" w:styleId="Dco2" w:customStyle="1">
    <w:name w:val="dco2"/>
    <w:basedOn w:val="Normal"/>
    <w:qFormat/>
    <w:pPr>
      <w:jc w:val="center"/>
    </w:pPr>
    <w:rPr>
      <w:b/>
      <w:sz w:val="40"/>
      <w:szCs w:val="40"/>
    </w:rPr>
  </w:style>
  <w:style w:type="paragraph" w:styleId="Dco3" w:customStyle="1">
    <w:name w:val="dco3"/>
    <w:basedOn w:val="Normal"/>
    <w:qFormat/>
    <w:pPr>
      <w:jc w:val="center"/>
    </w:pPr>
    <w:rPr>
      <w:sz w:val="36"/>
    </w:rPr>
  </w:style>
  <w:style w:type="paragraph" w:styleId="Dco4" w:customStyle="1">
    <w:name w:val="dco4"/>
    <w:basedOn w:val="Normal"/>
    <w:qFormat/>
    <w:pPr>
      <w:jc w:val="center"/>
    </w:pPr>
    <w:rPr/>
  </w:style>
  <w:style w:type="paragraph" w:styleId="Dco6" w:customStyle="1">
    <w:name w:val="dco6"/>
    <w:basedOn w:val="Dek4"/>
    <w:qFormat/>
    <w:pPr/>
    <w:rPr>
      <w:b w:val="false"/>
      <w:sz w:val="28"/>
    </w:rPr>
  </w:style>
  <w:style w:type="paragraph" w:styleId="Dfk1Char" w:customStyle="1">
    <w:name w:val="dfk1 Char"/>
    <w:basedOn w:val="Dco3"/>
    <w:qFormat/>
    <w:pPr/>
    <w:rPr>
      <w:b/>
      <w:sz w:val="32"/>
    </w:rPr>
  </w:style>
  <w:style w:type="paragraph" w:styleId="Dfk2" w:customStyle="1">
    <w:name w:val="dfk2"/>
    <w:basedOn w:val="Normal"/>
    <w:qFormat/>
    <w:pPr>
      <w:spacing w:lineRule="auto" w:line="360"/>
      <w:ind w:firstLine="709"/>
    </w:pPr>
    <w:rPr>
      <w:sz w:val="28"/>
    </w:rPr>
  </w:style>
  <w:style w:type="paragraph" w:styleId="Dto1" w:customStyle="1">
    <w:name w:val="dto1"/>
    <w:basedOn w:val="Normal"/>
    <w:qFormat/>
    <w:pPr>
      <w:jc w:val="center"/>
    </w:pPr>
    <w:rPr>
      <w:b/>
      <w:sz w:val="32"/>
    </w:rPr>
  </w:style>
  <w:style w:type="paragraph" w:styleId="Dto2" w:customStyle="1">
    <w:name w:val="dto2"/>
    <w:basedOn w:val="Normal"/>
    <w:qFormat/>
    <w:pPr>
      <w:numPr>
        <w:ilvl w:val="0"/>
        <w:numId w:val="2"/>
      </w:numPr>
    </w:pPr>
    <w:rPr>
      <w:b/>
      <w:i/>
    </w:rPr>
  </w:style>
  <w:style w:type="paragraph" w:styleId="Dto3" w:customStyle="1">
    <w:name w:val="dto3"/>
    <w:basedOn w:val="Normal"/>
    <w:qFormat/>
    <w:pPr>
      <w:spacing w:lineRule="auto" w:line="360"/>
      <w:jc w:val="both"/>
    </w:pPr>
    <w:rPr>
      <w:i/>
    </w:rPr>
  </w:style>
  <w:style w:type="paragraph" w:styleId="Dtj1" w:customStyle="1">
    <w:name w:val="dtj1"/>
    <w:basedOn w:val="Normal"/>
    <w:qFormat/>
    <w:pPr>
      <w:jc w:val="center"/>
    </w:pPr>
    <w:rPr>
      <w:b/>
      <w:sz w:val="32"/>
    </w:rPr>
  </w:style>
  <w:style w:type="paragraph" w:styleId="Dtj2" w:customStyle="1">
    <w:name w:val="dtj2"/>
    <w:basedOn w:val="Normal"/>
    <w:qFormat/>
    <w:pPr>
      <w:spacing w:lineRule="auto" w:line="360"/>
    </w:pPr>
    <w:rPr>
      <w:i/>
      <w:sz w:val="28"/>
      <w:szCs w:val="28"/>
    </w:rPr>
  </w:style>
  <w:style w:type="paragraph" w:styleId="Dtj3" w:customStyle="1">
    <w:name w:val="dtj3"/>
    <w:basedOn w:val="Normal"/>
    <w:qFormat/>
    <w:pPr>
      <w:spacing w:lineRule="auto" w:line="360"/>
    </w:pPr>
    <w:rPr>
      <w:sz w:val="28"/>
      <w:szCs w:val="28"/>
    </w:rPr>
  </w:style>
  <w:style w:type="paragraph" w:styleId="Dl1" w:customStyle="1">
    <w:name w:val="dl1"/>
    <w:basedOn w:val="Normal"/>
    <w:qFormat/>
    <w:pPr>
      <w:ind w:firstLine="709"/>
      <w:jc w:val="both"/>
    </w:pPr>
    <w:rPr/>
  </w:style>
  <w:style w:type="paragraph" w:styleId="Dtj4" w:customStyle="1">
    <w:name w:val="dtj4"/>
    <w:basedOn w:val="Normal"/>
    <w:qFormat/>
    <w:pPr>
      <w:spacing w:lineRule="auto" w:line="360"/>
    </w:pPr>
    <w:rPr/>
  </w:style>
  <w:style w:type="paragraph" w:styleId="Contents1">
    <w:name w:val="TOC 1"/>
    <w:basedOn w:val="Normal"/>
    <w:next w:val="Normal"/>
    <w:uiPriority w:val="39"/>
    <w:pPr>
      <w:spacing w:before="360" w:after="0"/>
    </w:pPr>
    <w:rPr>
      <w:rFonts w:ascii="Arial" w:hAnsi="Arial" w:cs="Arial"/>
      <w:b/>
      <w:bCs/>
      <w:caps/>
    </w:rPr>
  </w:style>
  <w:style w:type="paragraph" w:styleId="Contents2">
    <w:name w:val="TOC 2"/>
    <w:basedOn w:val="Normal"/>
    <w:next w:val="Normal"/>
    <w:uiPriority w:val="39"/>
    <w:pPr>
      <w:spacing w:before="240" w:after="0"/>
    </w:pPr>
    <w:rPr>
      <w:b/>
      <w:bCs/>
      <w:sz w:val="20"/>
      <w:szCs w:val="20"/>
    </w:rPr>
  </w:style>
  <w:style w:type="paragraph" w:styleId="Contents3">
    <w:name w:val="TOC 3"/>
    <w:basedOn w:val="Normal"/>
    <w:next w:val="Normal"/>
    <w:uiPriority w:val="39"/>
    <w:pPr>
      <w:ind w:left="240" w:hanging="0"/>
    </w:pPr>
    <w:rPr>
      <w:sz w:val="20"/>
      <w:szCs w:val="20"/>
    </w:rPr>
  </w:style>
  <w:style w:type="paragraph" w:styleId="Contents4">
    <w:name w:val="TOC 4"/>
    <w:basedOn w:val="Normal"/>
    <w:next w:val="Normal"/>
    <w:pPr>
      <w:ind w:left="480" w:hanging="0"/>
    </w:pPr>
    <w:rPr>
      <w:sz w:val="20"/>
      <w:szCs w:val="20"/>
    </w:rPr>
  </w:style>
  <w:style w:type="paragraph" w:styleId="Contents5">
    <w:name w:val="TOC 5"/>
    <w:basedOn w:val="Normal"/>
    <w:next w:val="Normal"/>
    <w:pPr>
      <w:ind w:left="720" w:hanging="0"/>
    </w:pPr>
    <w:rPr>
      <w:sz w:val="20"/>
      <w:szCs w:val="20"/>
    </w:rPr>
  </w:style>
  <w:style w:type="paragraph" w:styleId="Contents6">
    <w:name w:val="TOC 6"/>
    <w:basedOn w:val="Normal"/>
    <w:next w:val="Normal"/>
    <w:pPr>
      <w:ind w:left="960" w:hanging="0"/>
    </w:pPr>
    <w:rPr>
      <w:sz w:val="20"/>
      <w:szCs w:val="20"/>
    </w:rPr>
  </w:style>
  <w:style w:type="paragraph" w:styleId="Contents7">
    <w:name w:val="TOC 7"/>
    <w:basedOn w:val="Normal"/>
    <w:next w:val="Normal"/>
    <w:pPr>
      <w:ind w:left="1200" w:hanging="0"/>
    </w:pPr>
    <w:rPr>
      <w:sz w:val="20"/>
      <w:szCs w:val="20"/>
    </w:rPr>
  </w:style>
  <w:style w:type="paragraph" w:styleId="Contents8">
    <w:name w:val="TOC 8"/>
    <w:basedOn w:val="Normal"/>
    <w:next w:val="Normal"/>
    <w:pPr>
      <w:ind w:left="1440" w:hanging="0"/>
    </w:pPr>
    <w:rPr>
      <w:sz w:val="20"/>
      <w:szCs w:val="20"/>
    </w:rPr>
  </w:style>
  <w:style w:type="paragraph" w:styleId="Contents9">
    <w:name w:val="TOC 9"/>
    <w:basedOn w:val="Normal"/>
    <w:next w:val="Normal"/>
    <w:pPr>
      <w:ind w:left="1680" w:hanging="0"/>
    </w:pPr>
    <w:rPr>
      <w:sz w:val="20"/>
      <w:szCs w:val="20"/>
    </w:rPr>
  </w:style>
  <w:style w:type="paragraph" w:styleId="HeaderandFooter" w:customStyle="1">
    <w:name w:val="Header and Footer"/>
    <w:basedOn w:val="Normal"/>
    <w:qFormat/>
    <w:pPr>
      <w:suppressLineNumbers/>
      <w:tabs>
        <w:tab w:val="clear" w:pos="708"/>
        <w:tab w:val="center" w:pos="4819" w:leader="none"/>
        <w:tab w:val="right" w:pos="9638" w:leader="none"/>
      </w:tabs>
    </w:pPr>
    <w:rPr/>
  </w:style>
  <w:style w:type="paragraph" w:styleId="Header">
    <w:name w:val="Header"/>
    <w:basedOn w:val="Normal"/>
    <w:pPr>
      <w:tabs>
        <w:tab w:val="clear" w:pos="708"/>
        <w:tab w:val="center" w:pos="4536" w:leader="none"/>
        <w:tab w:val="right" w:pos="9072" w:leader="none"/>
      </w:tabs>
    </w:pPr>
    <w:rPr/>
  </w:style>
  <w:style w:type="paragraph" w:styleId="Footer">
    <w:name w:val="Footer"/>
    <w:basedOn w:val="Normal"/>
    <w:pPr>
      <w:tabs>
        <w:tab w:val="clear" w:pos="708"/>
        <w:tab w:val="center" w:pos="4536" w:leader="none"/>
        <w:tab w:val="right" w:pos="9072" w:leader="none"/>
      </w:tabs>
    </w:pPr>
    <w:rPr/>
  </w:style>
  <w:style w:type="paragraph" w:styleId="Dco5" w:customStyle="1">
    <w:name w:val="dco5"/>
    <w:basedOn w:val="Normal"/>
    <w:qFormat/>
    <w:pPr>
      <w:jc w:val="center"/>
    </w:pPr>
    <w:rPr>
      <w:b/>
      <w:bCs/>
      <w:sz w:val="32"/>
      <w:szCs w:val="32"/>
    </w:rPr>
  </w:style>
  <w:style w:type="paragraph" w:styleId="Endnote">
    <w:name w:val="Endnote Text"/>
    <w:basedOn w:val="Normal"/>
    <w:pPr/>
    <w:rPr>
      <w:sz w:val="20"/>
      <w:szCs w:val="20"/>
    </w:rPr>
  </w:style>
  <w:style w:type="paragraph" w:styleId="TOAHeading1" w:customStyle="1">
    <w:name w:val="TOA Heading1"/>
    <w:basedOn w:val="Normal"/>
    <w:next w:val="Normal"/>
    <w:qFormat/>
    <w:pPr>
      <w:spacing w:before="120" w:after="0"/>
    </w:pPr>
    <w:rPr>
      <w:rFonts w:ascii="Calibri Light" w:hAnsi="Calibri Light"/>
      <w:b/>
      <w:bCs/>
    </w:rPr>
  </w:style>
  <w:style w:type="paragraph" w:styleId="Bibliography">
    <w:name w:val="Bibliography"/>
    <w:basedOn w:val="Normal"/>
    <w:next w:val="Normal"/>
    <w:qFormat/>
    <w:pPr/>
    <w:rPr/>
  </w:style>
  <w:style w:type="paragraph" w:styleId="TableContents" w:customStyle="1">
    <w:name w:val="Table Contents"/>
    <w:basedOn w:val="Normal"/>
    <w:qFormat/>
    <w:pPr>
      <w:widowControl w:val="false"/>
      <w:suppressLineNumbers/>
    </w:pPr>
    <w:rPr/>
  </w:style>
  <w:style w:type="paragraph" w:styleId="ListParagraph">
    <w:name w:val="List Paragraph"/>
    <w:basedOn w:val="Normal"/>
    <w:uiPriority w:val="34"/>
    <w:qFormat/>
    <w:rsid w:val="00a3582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datasheets.maximintegrated.com/en/ds/DS3231.pdf" TargetMode="External"/><Relationship Id="rId5" Type="http://schemas.openxmlformats.org/officeDocument/2006/relationships/image" Target="media/image3.png"/><Relationship Id="rId6" Type="http://schemas.openxmlformats.org/officeDocument/2006/relationships/hyperlink" Target="https://lastminuteengineers.com/ds3231-rtc-arduino-tutorial/" TargetMode="External"/><Relationship Id="rId7" Type="http://schemas.openxmlformats.org/officeDocument/2006/relationships/hyperlink" Target="" TargetMode="External"/><Relationship Id="rId8" Type="http://schemas.openxmlformats.org/officeDocument/2006/relationships/image" Target="media/image4.png"/><Relationship Id="rId9" Type="http://schemas.openxmlformats.org/officeDocument/2006/relationships/hyperlink" Target="https://electropeak.com/learn/sd-card-module-read-write-arduino-tutorial/" TargetMode="External"/><Relationship Id="rId10" Type="http://schemas.openxmlformats.org/officeDocument/2006/relationships/hyperlink" Target="https://hu.wikipedia.org/wiki/&#214;nt&#246;z&#233;s" TargetMode="External"/><Relationship Id="rId11" Type="http://schemas.openxmlformats.org/officeDocument/2006/relationships/hyperlink" Target="https://www.nive.hu/Downloads/Szakkepzesi_dokumentumok/Bemeneti_kompetenciak_meresi_ertekelesi_eszkozrendszerenek_kialakitasa/20_2220_008_101130.pdf" TargetMode="External"/><Relationship Id="rId12" Type="http://schemas.openxmlformats.org/officeDocument/2006/relationships/hyperlink" Target="https://ontozorendszert.hu/ontozes/" TargetMode="External"/><Relationship Id="rId13" Type="http://schemas.openxmlformats.org/officeDocument/2006/relationships/hyperlink" Target="https://www.ervzrt.hu/a-vizrol/a-fold-vizkeszlete/" TargetMode="External"/><Relationship Id="rId14" Type="http://schemas.openxmlformats.org/officeDocument/2006/relationships/hyperlink" Target="https://docs.ai-thinker.com/_media/esp32/docs/nodemcu-32s_product_specification.pdf" TargetMode="External"/><Relationship Id="rId15" Type="http://schemas.openxmlformats.org/officeDocument/2006/relationships/hyperlink" Target="http://midra.uni-miskolc.hu/document/35600/32230.pdf" TargetMode="External"/><Relationship Id="rId16" Type="http://schemas.openxmlformats.org/officeDocument/2006/relationships/hyperlink" Target="https://edit.elte.hu/xmlui/bitstream/handle/10831/40794/Padezanin P&#233;ter_szakdolgozat.pdf?sequence=1&amp;amp%3BisAllowed=y" TargetMode="Externa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38110AA-A936-7441-9514-9093AB551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Application>LibreOffice/7.0.4.2$Linux_X86_64 LibreOffice_project/00$Build-2</Application>
  <AppVersion>15.0000</AppVersion>
  <Pages>12</Pages>
  <Words>1676</Words>
  <Characters>12610</Characters>
  <CharactersWithSpaces>14451</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2022-03-09T20:29:00Z</dcterms:created>
  <dc:creator>Füvesi István</dc:creator>
  <dc:description/>
  <dc:language>hu-HU</dc:language>
  <cp:lastModifiedBy/>
  <cp:lastPrinted>2011-05-02T13:38:00Z</cp:lastPrinted>
  <dcterms:modified xsi:type="dcterms:W3CDTF">2022-03-12T23:15:51Z</dcterms:modified>
  <cp:revision>40</cp:revision>
  <dc:subject/>
  <dc:title>Feladatkiírás</dc:title>
</cp:coreProperties>
</file>

<file path=docProps/custom.xml><?xml version="1.0" encoding="utf-8"?>
<Properties xmlns="http://schemas.openxmlformats.org/officeDocument/2006/custom-properties" xmlns:vt="http://schemas.openxmlformats.org/officeDocument/2006/docPropsVTypes"/>
</file>